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>
      <w:pPr>
        <w:pStyle w:val="divdocumentdivsectiontitle"/>
        <w:pBdr>
          <w:bottom w:val="single" w:sz="8" w:space="3" w:color="C00000"/>
        </w:pBdr>
        <w:spacing w:before="80" w:after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7D0B5931" w14:textId="7844965F" w:rsidR="00646B64" w:rsidRPr="00470D85" w:rsidRDefault="00162790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</w:t>
      </w:r>
      <w:r w:rsidR="00414117">
        <w:rPr>
          <w:rFonts w:ascii="Century Gothic" w:eastAsia="Century Gothic" w:hAnsi="Century Gothic" w:cs="Century Gothic"/>
          <w:sz w:val="18"/>
          <w:szCs w:val="18"/>
        </w:rPr>
        <w:t>disciplined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Software Engineer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with a Bachelor's degree in Computer Science and four internships of experience at the largest healthcare provider in the world. Known for identifying problems, taking agency of large projects,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Accomplishments include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rough proactive leadership and strong collaboration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Demonstrated an impressive ability to develop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features </w:t>
      </w:r>
      <w:r w:rsidR="00EE679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large-scale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applications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distributed systems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while also scaling them for deployment. Seeking to excel at a software engineering position, eager to apply a unique blend of technical expertise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 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470D85" w:rsidRPr="00470D85" w14:paraId="2F1DAFB0" w14:textId="77777777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BF150" w14:textId="53A7F452" w:rsidR="00646B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I'm good at programming</w:t>
            </w:r>
          </w:p>
          <w:p w14:paraId="0D5D467A" w14:textId="6D54D4AA" w:rsidR="00162790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Leadership &amp; Team Management</w:t>
            </w:r>
          </w:p>
          <w:p w14:paraId="49004479" w14:textId="6A6F66A8" w:rsidR="00162790" w:rsidRPr="00C07D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Web Development &amp; Back-End Development</w:t>
            </w:r>
          </w:p>
          <w:p w14:paraId="73EFB1C1" w14:textId="4EC2204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Integrating Distributed Systems &amp; Rest APIs</w:t>
            </w:r>
          </w:p>
          <w:p w14:paraId="4D832037" w14:textId="085C6D08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Developing User-Facing Front-End Websites</w:t>
            </w:r>
          </w:p>
          <w:p w14:paraId="3A77B56C" w14:textId="5CCF7258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Scaling Applications &amp; Managing High-User Loads</w:t>
            </w:r>
          </w:p>
          <w:p w14:paraId="3B90E326" w14:textId="1D627AC7" w:rsidR="0025773C" w:rsidRP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Agile Project Management &amp; Agile Frameworks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47931" w14:textId="660CF1D7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Software Development &amp; Issue Troubleshooting</w:t>
            </w:r>
          </w:p>
          <w:p w14:paraId="7799FACE" w14:textId="19A6C53C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SQL Database Design &amp; Query Formation</w:t>
            </w:r>
          </w:p>
          <w:p w14:paraId="69379EE7" w14:textId="6C1B6102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Leading Developments from Concept to Completion</w:t>
            </w:r>
          </w:p>
          <w:p w14:paraId="15D7FDAE" w14:textId="5D9D55E6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Software Development Lifecycle (SDLC)</w:t>
            </w:r>
          </w:p>
          <w:p w14:paraId="1A2BB60F" w14:textId="16AC069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Excellent Verbal &amp; Written Communication</w:t>
            </w:r>
          </w:p>
          <w:p w14:paraId="19F4199F" w14:textId="6174849F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Overhauling Front-End Applications</w:t>
            </w:r>
          </w:p>
          <w:p w14:paraId="27D4F091" w14:textId="721C7FB2" w:rsidR="00646B64" w:rsidRPr="00C07D64" w:rsidRDefault="004652B2" w:rsidP="004652B2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Data Structures &amp; Efficient Design</w:t>
            </w:r>
          </w:p>
        </w:tc>
      </w:tr>
    </w:tbl>
    <w:p w14:paraId="1AB1A0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2B7193CA" w14:textId="01ABCADD" w:rsidR="006C715D" w:rsidRPr="00470D85" w:rsidRDefault="006C715D" w:rsidP="006C715D">
      <w:pPr>
        <w:pStyle w:val="p"/>
        <w:shd w:val="clear" w:color="auto" w:fill="F2F2F2" w:themeFill="background1" w:themeFillShade="F2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3F3F6747" w14:textId="77777777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 offering easy access to cryptocurrency price histories and customizable price charts with a clean UI.</w:t>
      </w:r>
    </w:p>
    <w:p w14:paraId="7E69DFC9" w14:textId="0BB8E72D" w:rsidR="006C715D" w:rsidRPr="00C07D64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into 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lists, streamlining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user experience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for price tracking.</w:t>
      </w:r>
    </w:p>
    <w:p w14:paraId="3EBB2FC9" w14:textId="4E2F0D39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Designed a MongoDB Mongoose data model to ensure consistent and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reliable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storage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of data.</w:t>
      </w:r>
    </w:p>
    <w:p w14:paraId="20E9B194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1188F9E3" w14:textId="1055BDA4" w:rsidR="00646B64" w:rsidRPr="00470D85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complete project requirements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EE72B37" w14:textId="05CE48A6" w:rsidR="00646B64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implementing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back-end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features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668718C" w14:textId="7A55C86F" w:rsidR="0025773C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1571CE33" w14:textId="4A6D2FE2" w:rsidR="00646B64" w:rsidRPr="00C07D64" w:rsidRDefault="00986A93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mplemented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A003F9C" w14:textId="053F366D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overhaul of analysis website, utilizing React to display statistics/organizational graphs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6952FA6" w14:textId="0DD6A6CF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Jenkins CI/CD pipeline to test GitHub code, build Docker app containers, and deploy Kubernetes servers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24519CF8" w14:textId="61C82D72" w:rsidR="00646B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frontend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apps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communicate using React Redux and backend applications to trigger data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B31A6B8" w14:textId="2C490068" w:rsidR="00364AD1" w:rsidRPr="00364AD1" w:rsidRDefault="0040710C" w:rsidP="00364AD1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 distributed systems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backend architecture with Kafka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Spring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scalability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,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reliability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>, and externalized configuration</w:t>
      </w:r>
    </w:p>
    <w:p w14:paraId="69FF8944" w14:textId="1C8C327A" w:rsidR="00646B64" w:rsidRPr="00C07D64" w:rsidRDefault="00C46092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data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verification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PostgreSQL Database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7584AA" w14:textId="43E20D60" w:rsidR="0025773C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costs from paper IDs by over 92% by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creating</w:t>
      </w:r>
      <w:r w:rsidR="00986A9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distributed system to generate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customer ID cards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digital wallets.</w:t>
      </w:r>
    </w:p>
    <w:p w14:paraId="39C9BAA4" w14:textId="14C88E59" w:rsidR="00646B64" w:rsidRPr="00C07D64" w:rsidRDefault="00334504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knowledge-based intelligent chatbot with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NLP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learning capabilities using contextual decision trees/logic flow.</w:t>
      </w:r>
    </w:p>
    <w:p w14:paraId="525B71FD" w14:textId="6195E4B9" w:rsidR="00FA2D3F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512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5740021D" w14:textId="5E1867BE" w:rsidR="00C07D64" w:rsidRPr="00C07D64" w:rsidRDefault="00512C09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="00C07D64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 project in 10-week Shark Tank program, coordinating design, objectives, and tech demos.</w:t>
      </w:r>
    </w:p>
    <w:p w14:paraId="0B09FF6C" w14:textId="764ADD3B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lastRenderedPageBreak/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08BD6D48" w:rsidR="0025773C" w:rsidRPr="00470D85" w:rsidRDefault="0025773C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70 student signups for the summer program by leading outreach at tabling events as brand ambassador. </w:t>
      </w:r>
    </w:p>
    <w:p w14:paraId="661BD0B0" w14:textId="7CCF1AD7" w:rsidR="00646B64" w:rsidRPr="00C07D64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441CACDF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Nurtured a passion for technology and promoted diversity in the tech industry by utilizing technical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education 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014262F" w14:textId="09079AFE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Designed student data procedures to assess students' strengths or weakness and determine areas needing improvements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009AEB8" w14:textId="77777777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Conducted in-depth/necessary accommodations and modifications for growth/success of each student in the program.</w:t>
      </w:r>
    </w:p>
    <w:p w14:paraId="5E8093EC" w14:textId="11333FA8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500F8D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ACD86AC" w14:textId="7ADF5620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Translated insights into product features and verified that custom-built solutions were sustainable/scalable for segments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9B42F01" w14:textId="0E45811B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2B66112" w:rsidR="00646B64" w:rsidRPr="00470D85" w:rsidRDefault="006A5E39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Improved business model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by conducting customer research and validated business hypothesis by pitching to investors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CAF684C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Leadership Experience</w:t>
      </w:r>
    </w:p>
    <w:p w14:paraId="1040DA71" w14:textId="77777777" w:rsidR="00646B64" w:rsidRPr="00470D85" w:rsidRDefault="00C46092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Leader – Prayer Ministry Club – NYU</w:t>
      </w:r>
    </w:p>
    <w:p w14:paraId="6C372F03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1C137B95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Java, JavaScript, Python, Git, HTML/CSS, MongoDB, SQL, Rest API, React, NodeJS, Spring, C, Jenkins, Kafka, Kubernetes, Linux OS</w:t>
      </w:r>
    </w:p>
    <w:p w14:paraId="11308B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0E6ED62B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p w14:paraId="4D1ADBAE" w14:textId="38BD5419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D15424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C07D64">
        <w:rPr>
          <w:rFonts w:ascii="Century Gothic" w:eastAsia="Century Gothic" w:hAnsi="Century Gothic" w:cs="Century Gothic"/>
          <w:sz w:val="18"/>
          <w:szCs w:val="18"/>
        </w:rPr>
        <w:t>, GPA: 3.</w:t>
      </w:r>
      <w:r w:rsidR="000744AE">
        <w:rPr>
          <w:rFonts w:ascii="Century Gothic" w:eastAsia="Century Gothic" w:hAnsi="Century Gothic" w:cs="Century Gothic"/>
          <w:sz w:val="18"/>
          <w:szCs w:val="18"/>
        </w:rPr>
        <w:t>8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2 </w:t>
      </w:r>
    </w:p>
    <w:p w14:paraId="49C7CDD7" w14:textId="77777777" w:rsidR="006C715D" w:rsidRDefault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</w:p>
    <w:sectPr w:rsidR="006C715D" w:rsidSect="006C715D">
      <w:pgSz w:w="12240" w:h="15840"/>
      <w:pgMar w:top="432" w:right="418" w:bottom="432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3A3532F5-4F44-41EA-931B-BD267F4D7914}"/>
    <w:embedBold r:id="rId2" w:fontKey="{41886CA9-77E6-411F-BA48-874C5B004E82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B64"/>
    <w:rsid w:val="000744AE"/>
    <w:rsid w:val="00076ED0"/>
    <w:rsid w:val="000D7BA6"/>
    <w:rsid w:val="00162790"/>
    <w:rsid w:val="00175DB0"/>
    <w:rsid w:val="0025773C"/>
    <w:rsid w:val="002A1377"/>
    <w:rsid w:val="00334504"/>
    <w:rsid w:val="00364AD1"/>
    <w:rsid w:val="0040710C"/>
    <w:rsid w:val="00414117"/>
    <w:rsid w:val="004652B2"/>
    <w:rsid w:val="00470D85"/>
    <w:rsid w:val="00492F5E"/>
    <w:rsid w:val="004A553E"/>
    <w:rsid w:val="004F5536"/>
    <w:rsid w:val="00500F8D"/>
    <w:rsid w:val="00512C09"/>
    <w:rsid w:val="0060582E"/>
    <w:rsid w:val="00641FD0"/>
    <w:rsid w:val="00646B64"/>
    <w:rsid w:val="006A5E39"/>
    <w:rsid w:val="006C715D"/>
    <w:rsid w:val="007912A0"/>
    <w:rsid w:val="007C5C07"/>
    <w:rsid w:val="00986A93"/>
    <w:rsid w:val="00B16113"/>
    <w:rsid w:val="00B65998"/>
    <w:rsid w:val="00BB04DB"/>
    <w:rsid w:val="00C07D64"/>
    <w:rsid w:val="00C23886"/>
    <w:rsid w:val="00C46092"/>
    <w:rsid w:val="00C51A79"/>
    <w:rsid w:val="00D10C37"/>
    <w:rsid w:val="00D15424"/>
    <w:rsid w:val="00D73C18"/>
    <w:rsid w:val="00DB0C09"/>
    <w:rsid w:val="00EE6798"/>
    <w:rsid w:val="00FA05D2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cp:lastModifiedBy>Michael Luo</cp:lastModifiedBy>
  <cp:revision>18</cp:revision>
  <dcterms:created xsi:type="dcterms:W3CDTF">2023-08-09T19:12:00Z</dcterms:created>
  <dcterms:modified xsi:type="dcterms:W3CDTF">2023-09-19T00:33:00Z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