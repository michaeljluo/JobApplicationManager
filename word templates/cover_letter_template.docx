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5920B8" w14:textId="77777777" w:rsidR="00646B64" w:rsidRDefault="00C46092" w:rsidP="006C715D">
      <w:pPr>
        <w:pStyle w:val="divname"/>
        <w:spacing w:before="80" w:line="276" w:lineRule="auto"/>
        <w:rPr>
          <w:rFonts w:ascii="Century Gothic" w:eastAsia="Century Gothic" w:hAnsi="Century Gothic" w:cs="Century Gothic"/>
        </w:rPr>
      </w:pPr>
      <w:r>
        <w:rPr>
          <w:rStyle w:val="span"/>
          <w:rFonts w:ascii="Century Gothic" w:eastAsia="Century Gothic" w:hAnsi="Century Gothic" w:cs="Century Gothic"/>
          <w:sz w:val="54"/>
          <w:szCs w:val="54"/>
        </w:rPr>
        <w:t>Michael J.</w:t>
      </w:r>
      <w:r>
        <w:rPr>
          <w:rFonts w:ascii="Century Gothic" w:eastAsia="Century Gothic" w:hAnsi="Century Gothic" w:cs="Century Gothic"/>
        </w:rPr>
        <w:t xml:space="preserve"> </w:t>
      </w:r>
      <w:r>
        <w:rPr>
          <w:rStyle w:val="divdocumentdivnamespanlName"/>
          <w:rFonts w:ascii="Century Gothic" w:eastAsia="Century Gothic" w:hAnsi="Century Gothic" w:cs="Century Gothic"/>
        </w:rPr>
        <w:t>Luo</w:t>
      </w:r>
    </w:p>
    <w:tbl>
      <w:tblPr>
        <w:tblStyle w:val="divdocumenttablecontactaspose"/>
        <w:tblW w:w="11400" w:type="dxa"/>
        <w:tblCellMar>
          <w:left w:w="0" w:type="dxa"/>
          <w:right w:w="0" w:type="dxa"/>
        </w:tblCellMar>
        <w:tblLook w:val="05E0" w:firstRow="1" w:lastRow="1" w:firstColumn="1" w:lastColumn="1" w:noHBand="0" w:noVBand="1"/>
      </w:tblPr>
      <w:tblGrid>
        <w:gridCol w:w="11400"/>
      </w:tblGrid>
      <w:tr w:rsidR="00646B64" w14:paraId="71256204" w14:textId="77777777">
        <w:tc>
          <w:tcPr>
            <w:tcW w:w="0" w:type="auto"/>
            <w:shd w:val="clear" w:color="auto" w:fill="000000"/>
            <w:tcMar>
              <w:top w:w="0" w:type="dxa"/>
              <w:left w:w="0" w:type="dxa"/>
              <w:bottom w:w="0" w:type="dxa"/>
              <w:right w:w="0" w:type="dxa"/>
            </w:tcMar>
            <w:vAlign w:val="center"/>
            <w:hideMark/>
          </w:tcPr>
          <w:p w14:paraId="1E48FD2D" w14:textId="3D9D3283" w:rsidR="00646B64" w:rsidRPr="006C715D" w:rsidRDefault="006C715D" w:rsidP="006C715D">
            <w:pPr>
              <w:pStyle w:val="divaddress"/>
              <w:spacing w:after="98" w:line="240" w:lineRule="auto"/>
              <w:ind w:left="100" w:right="100"/>
              <w:rPr>
                <w:rFonts w:ascii="Century Gothic" w:eastAsia="Century Gothic" w:hAnsi="Century Gothic" w:cs="Century Gothic"/>
                <w:sz w:val="18"/>
                <w:szCs w:val="18"/>
                <w:shd w:val="clear" w:color="auto" w:fill="auto"/>
              </w:rPr>
            </w:pPr>
            <w:r w:rsidRPr="006C715D">
              <w:rPr>
                <w:rStyle w:val="span"/>
                <w:rFonts w:ascii="Century Gothic" w:eastAsia="Century Gothic" w:hAnsi="Century Gothic" w:cs="Century Gothic"/>
                <w:sz w:val="18"/>
                <w:szCs w:val="18"/>
                <w:shd w:val="clear" w:color="auto" w:fill="auto"/>
              </w:rPr>
              <w:t>L</w:t>
            </w:r>
            <w:r w:rsidR="00C46092" w:rsidRPr="006C715D">
              <w:rPr>
                <w:rStyle w:val="span"/>
                <w:rFonts w:ascii="Century Gothic" w:eastAsia="Century Gothic" w:hAnsi="Century Gothic" w:cs="Century Gothic"/>
                <w:sz w:val="18"/>
                <w:szCs w:val="18"/>
                <w:shd w:val="clear" w:color="auto" w:fill="auto"/>
              </w:rPr>
              <w:t>inkedin.com/in/michaeljluo/</w:t>
            </w:r>
            <w:r w:rsidR="00C46092" w:rsidRPr="006C715D">
              <w:rPr>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 xml:space="preserve">| </w:t>
            </w:r>
            <w:r w:rsidRPr="006C715D">
              <w:rPr>
                <w:rStyle w:val="span"/>
                <w:rFonts w:ascii="Century Gothic" w:eastAsia="Century Gothic" w:hAnsi="Century Gothic" w:cs="Century Gothic"/>
                <w:sz w:val="18"/>
                <w:szCs w:val="18"/>
                <w:shd w:val="clear" w:color="auto" w:fill="auto"/>
              </w:rPr>
              <w:t>(</w:t>
            </w:r>
            <w:r w:rsidR="00C46092" w:rsidRPr="006C715D">
              <w:rPr>
                <w:rStyle w:val="span"/>
                <w:rFonts w:ascii="Century Gothic" w:eastAsia="Century Gothic" w:hAnsi="Century Gothic" w:cs="Century Gothic"/>
                <w:sz w:val="18"/>
                <w:szCs w:val="18"/>
                <w:shd w:val="clear" w:color="auto" w:fill="auto"/>
              </w:rPr>
              <w:t>513</w:t>
            </w:r>
            <w:r w:rsidRPr="006C715D">
              <w:rPr>
                <w:rStyle w:val="span"/>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276-8266</w:t>
            </w:r>
            <w:r w:rsidR="00C46092" w:rsidRPr="006C715D">
              <w:rPr>
                <w:rFonts w:ascii="Century Gothic" w:eastAsia="Century Gothic" w:hAnsi="Century Gothic" w:cs="Century Gothic"/>
                <w:sz w:val="18"/>
                <w:szCs w:val="18"/>
                <w:shd w:val="clear" w:color="auto" w:fill="auto"/>
              </w:rPr>
              <w:t xml:space="preserve"> </w:t>
            </w:r>
            <w:r w:rsidR="00C46092" w:rsidRPr="006C715D">
              <w:rPr>
                <w:rStyle w:val="span"/>
                <w:rFonts w:ascii="Century Gothic" w:eastAsia="Century Gothic" w:hAnsi="Century Gothic" w:cs="Century Gothic"/>
                <w:sz w:val="18"/>
                <w:szCs w:val="18"/>
                <w:shd w:val="clear" w:color="auto" w:fill="auto"/>
              </w:rPr>
              <w:t xml:space="preserve">| </w:t>
            </w:r>
            <w:r w:rsidRPr="006C715D">
              <w:rPr>
                <w:rStyle w:val="span"/>
                <w:rFonts w:ascii="Century Gothic" w:eastAsia="Century Gothic" w:hAnsi="Century Gothic" w:cs="Century Gothic"/>
                <w:sz w:val="18"/>
                <w:szCs w:val="18"/>
                <w:shd w:val="clear" w:color="auto" w:fill="auto"/>
              </w:rPr>
              <w:t xml:space="preserve">Michael.Luo@nyu.edu | </w:t>
            </w:r>
            <w:r w:rsidR="000744AE">
              <w:rPr>
                <w:rStyle w:val="span"/>
                <w:rFonts w:ascii="Century Gothic" w:eastAsia="Century Gothic" w:hAnsi="Century Gothic" w:cs="Century Gothic"/>
                <w:sz w:val="18"/>
                <w:szCs w:val="18"/>
                <w:shd w:val="clear" w:color="auto" w:fill="auto"/>
              </w:rPr>
              <w:t>mjl826@nyu.edu | New York, NY 10009</w:t>
            </w:r>
          </w:p>
        </w:tc>
      </w:tr>
    </w:tbl>
    <w:p w14:paraId="39832537" w14:textId="3F843C15" w:rsidR="000C3CC9" w:rsidRPr="009F3939" w:rsidRDefault="000C3CC9" w:rsidP="000C3CC9">
      <w:pPr>
        <w:spacing w:before="240" w:after="240" w:line="276" w:lineRule="auto"/>
        <w:textAlignment w:val="auto"/>
        <w:rPr>
          <w:rFonts w:ascii="Century Gothic" w:hAnsi="Century Gothic"/>
          <w:color w:val="000000" w:themeColor="text1"/>
          <w:sz w:val="18"/>
          <w:szCs w:val="18"/>
        </w:rPr>
      </w:pPr>
      <w:bookmarkStart w:id="0" w:name="_Hlk95902846"/>
      <w:r w:rsidRPr="000C3CC9">
        <w:rPr>
          <w:rFonts w:ascii="Century Gothic" w:hAnsi="Century Gothic"/>
          <w:sz w:val="18"/>
          <w:szCs w:val="18"/>
        </w:rPr>
        <w:t>Dear</w:t>
      </w:r>
      <w:r w:rsidR="006725A8">
        <w:rPr>
          <w:rFonts w:ascii="Century Gothic" w:hAnsi="Century Gothic"/>
          <w:sz w:val="18"/>
          <w:szCs w:val="18"/>
        </w:rPr>
        <w:t xml:space="preserve"> Hiring </w:t>
      </w:r>
      <w:r w:rsidR="006725A8" w:rsidRPr="009F3939">
        <w:rPr>
          <w:rFonts w:ascii="Century Gothic" w:hAnsi="Century Gothic"/>
          <w:color w:val="000000" w:themeColor="text1"/>
          <w:sz w:val="18"/>
          <w:szCs w:val="18"/>
        </w:rPr>
        <w:t>Manager at</w:t>
      </w:r>
      <w:r w:rsidR="00706182">
        <w:rPr>
          <w:rFonts w:ascii="Century Gothic" w:hAnsi="Century Gothic"/>
          <w:color w:val="000000" w:themeColor="text1"/>
          <w:sz w:val="18"/>
          <w:szCs w:val="18"/>
        </w:rPr>
        <w:t xml:space="preserve"> [Company]</w:t>
      </w:r>
      <w:r w:rsidRPr="009F3939">
        <w:rPr>
          <w:rFonts w:ascii="Century Gothic" w:hAnsi="Century Gothic"/>
          <w:color w:val="000000" w:themeColor="text1"/>
          <w:sz w:val="18"/>
          <w:szCs w:val="18"/>
        </w:rPr>
        <w:t>,</w:t>
      </w:r>
    </w:p>
    <w:p w14:paraId="77378FA3" w14:textId="31783162" w:rsidR="000C3CC9" w:rsidRPr="000C3CC9" w:rsidRDefault="000C3CC9" w:rsidP="000C3CC9">
      <w:pPr>
        <w:spacing w:after="240" w:line="360" w:lineRule="auto"/>
        <w:textAlignment w:val="auto"/>
        <w:rPr>
          <w:rFonts w:ascii="Century Gothic" w:hAnsi="Century Gothic"/>
          <w:sz w:val="18"/>
          <w:szCs w:val="18"/>
        </w:rPr>
      </w:pPr>
      <w:r w:rsidRPr="009F3939">
        <w:rPr>
          <w:rFonts w:ascii="Century Gothic" w:hAnsi="Century Gothic"/>
          <w:color w:val="000000" w:themeColor="text1"/>
          <w:sz w:val="18"/>
          <w:szCs w:val="18"/>
        </w:rPr>
        <w:t>As a</w:t>
      </w:r>
      <w:bookmarkStart w:id="1" w:name="_Hlk535336681"/>
      <w:bookmarkStart w:id="2" w:name="_Hlk6924129"/>
      <w:r w:rsidR="00934ADB" w:rsidRPr="009F3939">
        <w:rPr>
          <w:rFonts w:ascii="Century Gothic" w:hAnsi="Century Gothic"/>
          <w:color w:val="000000" w:themeColor="text1"/>
          <w:sz w:val="18"/>
          <w:szCs w:val="18"/>
        </w:rPr>
        <w:t xml:space="preserve"> </w:t>
      </w:r>
      <w:r w:rsidR="007B7CE2">
        <w:rPr>
          <w:rFonts w:ascii="Century Gothic" w:hAnsi="Century Gothic"/>
          <w:color w:val="000000" w:themeColor="text1"/>
          <w:sz w:val="18"/>
          <w:szCs w:val="18"/>
        </w:rPr>
        <w:t xml:space="preserve">skilled </w:t>
      </w:r>
      <w:r w:rsidR="00706182">
        <w:rPr>
          <w:rFonts w:ascii="Century Gothic" w:hAnsi="Century Gothic"/>
          <w:color w:val="000000" w:themeColor="text1"/>
          <w:sz w:val="18"/>
          <w:szCs w:val="18"/>
        </w:rPr>
        <w:t>[Role]</w:t>
      </w:r>
      <w:r w:rsidR="00934ADB" w:rsidRPr="009F3939">
        <w:rPr>
          <w:rFonts w:ascii="Century Gothic" w:hAnsi="Century Gothic"/>
          <w:color w:val="000000" w:themeColor="text1"/>
          <w:sz w:val="18"/>
          <w:szCs w:val="18"/>
        </w:rPr>
        <w:t xml:space="preserve"> with a Bachelor's degree in Computer Science and four internships of experience at the largest healthcare provider in the world</w:t>
      </w:r>
      <w:r w:rsidRPr="009F3939">
        <w:rPr>
          <w:rFonts w:ascii="Century Gothic" w:eastAsia="Century Gothic" w:hAnsi="Century Gothic" w:cs="Century Gothic"/>
          <w:color w:val="000000" w:themeColor="text1"/>
          <w:sz w:val="18"/>
          <w:szCs w:val="18"/>
        </w:rPr>
        <w:t xml:space="preserve">, </w:t>
      </w:r>
      <w:r w:rsidRPr="009F3939">
        <w:rPr>
          <w:rFonts w:ascii="Century Gothic" w:hAnsi="Century Gothic"/>
          <w:color w:val="000000" w:themeColor="text1"/>
          <w:sz w:val="18"/>
          <w:szCs w:val="18"/>
        </w:rPr>
        <w:t>I am confident that the skills and experience I bring to the table are a perfect match for the</w:t>
      </w:r>
      <w:bookmarkEnd w:id="1"/>
      <w:bookmarkEnd w:id="2"/>
      <w:r w:rsidR="00706182">
        <w:rPr>
          <w:rFonts w:ascii="Century Gothic" w:hAnsi="Century Gothic"/>
          <w:color w:val="000000" w:themeColor="text1"/>
          <w:sz w:val="18"/>
          <w:szCs w:val="18"/>
        </w:rPr>
        <w:t xml:space="preserve"> [JobTitle] </w:t>
      </w:r>
      <w:r w:rsidRPr="009F3939">
        <w:rPr>
          <w:rFonts w:ascii="Century Gothic" w:hAnsi="Century Gothic"/>
          <w:color w:val="000000" w:themeColor="text1"/>
          <w:sz w:val="18"/>
          <w:szCs w:val="18"/>
        </w:rPr>
        <w:t>position at</w:t>
      </w:r>
      <w:bookmarkStart w:id="3" w:name="_Hlk530056225"/>
      <w:bookmarkStart w:id="4" w:name="_Hlk529885014"/>
      <w:r w:rsidR="00706182">
        <w:rPr>
          <w:rFonts w:ascii="Century Gothic" w:hAnsi="Century Gothic"/>
          <w:color w:val="000000" w:themeColor="text1"/>
          <w:sz w:val="18"/>
          <w:szCs w:val="18"/>
        </w:rPr>
        <w:t xml:space="preserve"> </w:t>
      </w:r>
      <w:r w:rsidR="00706182">
        <w:rPr>
          <w:rFonts w:ascii="Century Gothic" w:hAnsi="Century Gothic"/>
          <w:color w:val="000000" w:themeColor="text1"/>
          <w:sz w:val="18"/>
          <w:szCs w:val="18"/>
        </w:rPr>
        <w:t>[Company]</w:t>
      </w:r>
      <w:r w:rsidR="001008EF" w:rsidRPr="009F3939">
        <w:rPr>
          <w:rFonts w:ascii="Century Gothic" w:hAnsi="Century Gothic"/>
          <w:color w:val="000000" w:themeColor="text1"/>
          <w:sz w:val="18"/>
          <w:szCs w:val="18"/>
        </w:rPr>
        <w:t xml:space="preserve">. </w:t>
      </w:r>
      <w:r w:rsidRPr="009F3939">
        <w:rPr>
          <w:rFonts w:ascii="Century Gothic" w:hAnsi="Century Gothic"/>
          <w:color w:val="000000" w:themeColor="text1"/>
          <w:sz w:val="18"/>
          <w:szCs w:val="18"/>
        </w:rPr>
        <w:t>Wi</w:t>
      </w:r>
      <w:bookmarkStart w:id="5" w:name="_Hlk6924137"/>
      <w:r w:rsidRPr="009F3939">
        <w:rPr>
          <w:rFonts w:ascii="Century Gothic" w:hAnsi="Century Gothic"/>
          <w:color w:val="000000" w:themeColor="text1"/>
          <w:sz w:val="18"/>
          <w:szCs w:val="18"/>
        </w:rPr>
        <w:t>th my proven</w:t>
      </w:r>
      <w:r w:rsidRPr="000C3CC9">
        <w:rPr>
          <w:rFonts w:ascii="Century Gothic" w:hAnsi="Century Gothic"/>
          <w:sz w:val="18"/>
          <w:szCs w:val="18"/>
        </w:rPr>
        <w:t xml:space="preserve"> history of </w:t>
      </w:r>
      <w:r w:rsidR="00934ADB" w:rsidRPr="00934ADB">
        <w:rPr>
          <w:rFonts w:ascii="Century Gothic" w:hAnsi="Century Gothic"/>
          <w:sz w:val="18"/>
          <w:szCs w:val="18"/>
        </w:rPr>
        <w:t>identifying problems, taking agency of large projects, and consistently finishing products before deadlines</w:t>
      </w:r>
      <w:r w:rsidRPr="000C3CC9">
        <w:rPr>
          <w:rFonts w:ascii="Century Gothic" w:hAnsi="Century Gothic"/>
          <w:sz w:val="18"/>
          <w:szCs w:val="18"/>
        </w:rPr>
        <w:t>, I'm ready to hit the ground running and make a major contribution right away.</w:t>
      </w:r>
      <w:bookmarkEnd w:id="5"/>
    </w:p>
    <w:bookmarkEnd w:id="3"/>
    <w:bookmarkEnd w:id="4"/>
    <w:p w14:paraId="298E4632" w14:textId="1785D3B0" w:rsidR="000C3CC9" w:rsidRPr="000C3CC9" w:rsidRDefault="000C3CC9" w:rsidP="000C3CC9">
      <w:pPr>
        <w:spacing w:after="240" w:line="360" w:lineRule="auto"/>
        <w:textAlignment w:val="auto"/>
        <w:rPr>
          <w:rFonts w:ascii="Century Gothic" w:eastAsia="Century Gothic" w:hAnsi="Century Gothic" w:cs="Century Gothic"/>
          <w:sz w:val="18"/>
          <w:szCs w:val="18"/>
        </w:rPr>
      </w:pPr>
      <w:r w:rsidRPr="000C3CC9">
        <w:rPr>
          <w:rFonts w:ascii="Century Gothic" w:hAnsi="Century Gothic"/>
          <w:sz w:val="18"/>
          <w:szCs w:val="18"/>
        </w:rPr>
        <w:t xml:space="preserve">During my time as a </w:t>
      </w:r>
      <w:r w:rsidR="00934ADB" w:rsidRPr="00934ADB">
        <w:rPr>
          <w:rFonts w:ascii="Century Gothic" w:hAnsi="Century Gothic"/>
          <w:sz w:val="18"/>
          <w:szCs w:val="18"/>
        </w:rPr>
        <w:t>Software Engineer Intern</w:t>
      </w:r>
      <w:r w:rsidRPr="000C3CC9">
        <w:rPr>
          <w:rFonts w:ascii="Century Gothic" w:hAnsi="Century Gothic"/>
          <w:sz w:val="18"/>
          <w:szCs w:val="18"/>
        </w:rPr>
        <w:t xml:space="preserve">, I gained valuable expertise in a range of </w:t>
      </w:r>
      <w:r w:rsidR="00934ADB" w:rsidRPr="00934ADB">
        <w:rPr>
          <w:rFonts w:ascii="Century Gothic" w:hAnsi="Century Gothic"/>
          <w:sz w:val="18"/>
          <w:szCs w:val="18"/>
        </w:rPr>
        <w:t>web developmen</w:t>
      </w:r>
      <w:r w:rsidRPr="000C3CC9">
        <w:rPr>
          <w:rFonts w:ascii="Century Gothic" w:hAnsi="Century Gothic"/>
          <w:sz w:val="18"/>
          <w:szCs w:val="18"/>
        </w:rPr>
        <w:t>t and leadership related functions, including</w:t>
      </w:r>
      <w:r w:rsidR="00934ADB" w:rsidRPr="00934ADB">
        <w:rPr>
          <w:rFonts w:ascii="Century Gothic" w:hAnsi="Century Gothic"/>
          <w:sz w:val="18"/>
          <w:szCs w:val="18"/>
        </w:rPr>
        <w:t xml:space="preserve"> increasing</w:t>
      </w:r>
      <w:r w:rsidRPr="000C3CC9">
        <w:rPr>
          <w:rFonts w:ascii="Century Gothic" w:hAnsi="Century Gothic"/>
          <w:sz w:val="18"/>
          <w:szCs w:val="18"/>
        </w:rPr>
        <w:t xml:space="preserve"> </w:t>
      </w:r>
      <w:r w:rsidR="00934ADB" w:rsidRPr="00934ADB">
        <w:rPr>
          <w:rFonts w:ascii="Century Gothic" w:hAnsi="Century Gothic"/>
          <w:sz w:val="18"/>
          <w:szCs w:val="18"/>
        </w:rPr>
        <w:t xml:space="preserve">team sprint velocity by 20% </w:t>
      </w:r>
      <w:r w:rsidR="00375A40">
        <w:rPr>
          <w:rFonts w:ascii="Century Gothic" w:hAnsi="Century Gothic"/>
          <w:sz w:val="18"/>
          <w:szCs w:val="18"/>
        </w:rPr>
        <w:t>by automating testing and deployment of new GitHub changes</w:t>
      </w:r>
      <w:r w:rsidRPr="000C3CC9">
        <w:rPr>
          <w:rFonts w:ascii="Century Gothic" w:hAnsi="Century Gothic"/>
          <w:sz w:val="18"/>
          <w:szCs w:val="18"/>
        </w:rPr>
        <w:t xml:space="preserve">. </w:t>
      </w:r>
      <w:r w:rsidRPr="000C3CC9">
        <w:rPr>
          <w:rFonts w:ascii="Century Gothic" w:eastAsia="Century Gothic" w:hAnsi="Century Gothic" w:cs="Century Gothic"/>
          <w:sz w:val="18"/>
          <w:szCs w:val="18"/>
        </w:rPr>
        <w:t xml:space="preserve">In addition, I </w:t>
      </w:r>
      <w:r w:rsidR="00934ADB" w:rsidRPr="00934ADB">
        <w:rPr>
          <w:rFonts w:ascii="Century Gothic" w:eastAsia="Century Gothic" w:hAnsi="Century Gothic" w:cs="Century Gothic"/>
          <w:sz w:val="18"/>
          <w:szCs w:val="18"/>
        </w:rPr>
        <w:t xml:space="preserve">led the </w:t>
      </w:r>
      <w:r w:rsidR="00375A40">
        <w:rPr>
          <w:rFonts w:ascii="Century Gothic" w:eastAsia="Century Gothic" w:hAnsi="Century Gothic" w:cs="Century Gothic"/>
          <w:sz w:val="18"/>
          <w:szCs w:val="18"/>
        </w:rPr>
        <w:t xml:space="preserve">frontend </w:t>
      </w:r>
      <w:r w:rsidR="00934ADB" w:rsidRPr="00934ADB">
        <w:rPr>
          <w:rFonts w:ascii="Century Gothic" w:eastAsia="Century Gothic" w:hAnsi="Century Gothic" w:cs="Century Gothic"/>
          <w:sz w:val="18"/>
          <w:szCs w:val="18"/>
        </w:rPr>
        <w:t>overhaul of</w:t>
      </w:r>
      <w:r w:rsidR="00375A40">
        <w:rPr>
          <w:rFonts w:ascii="Century Gothic" w:eastAsia="Century Gothic" w:hAnsi="Century Gothic" w:cs="Century Gothic"/>
          <w:sz w:val="18"/>
          <w:szCs w:val="18"/>
        </w:rPr>
        <w:t xml:space="preserve"> a Graph Database Website analyzing over 300K employees and I created a Backend Microservice Architecture utilizing Distributed Systems methodology to process and verify files for over 1 million healthcare providers.</w:t>
      </w:r>
      <w:r w:rsidR="00934ADB" w:rsidRPr="00934ADB">
        <w:rPr>
          <w:rFonts w:ascii="Century Gothic" w:eastAsia="Century Gothic" w:hAnsi="Century Gothic" w:cs="Century Gothic"/>
          <w:sz w:val="18"/>
          <w:szCs w:val="18"/>
        </w:rPr>
        <w:t xml:space="preserve"> </w:t>
      </w:r>
      <w:r w:rsidRPr="000C3CC9">
        <w:rPr>
          <w:rFonts w:ascii="Century Gothic" w:hAnsi="Century Gothic"/>
          <w:sz w:val="18"/>
          <w:szCs w:val="18"/>
        </w:rPr>
        <w:t xml:space="preserve">I pride myself on being a team player by always providing detailed analysis and </w:t>
      </w:r>
      <w:r w:rsidR="00375A40">
        <w:rPr>
          <w:rFonts w:ascii="Century Gothic" w:hAnsi="Century Gothic"/>
          <w:sz w:val="18"/>
          <w:szCs w:val="18"/>
        </w:rPr>
        <w:t>taking the initiative</w:t>
      </w:r>
      <w:r w:rsidRPr="000C3CC9">
        <w:rPr>
          <w:rFonts w:ascii="Century Gothic" w:hAnsi="Century Gothic"/>
          <w:sz w:val="18"/>
          <w:szCs w:val="18"/>
        </w:rPr>
        <w:t>.</w:t>
      </w:r>
    </w:p>
    <w:p w14:paraId="5227A7E2" w14:textId="77777777" w:rsidR="000C3CC9" w:rsidRPr="000C3CC9" w:rsidRDefault="000C3CC9" w:rsidP="000C3CC9">
      <w:pPr>
        <w:spacing w:after="240" w:line="360" w:lineRule="auto"/>
        <w:textAlignment w:val="auto"/>
        <w:rPr>
          <w:rFonts w:ascii="Century Gothic" w:hAnsi="Century Gothic"/>
          <w:b/>
          <w:sz w:val="18"/>
          <w:szCs w:val="18"/>
          <w:u w:val="single"/>
        </w:rPr>
      </w:pPr>
      <w:r w:rsidRPr="000C3CC9">
        <w:rPr>
          <w:rFonts w:ascii="Century Gothic" w:hAnsi="Century Gothic"/>
          <w:b/>
          <w:sz w:val="18"/>
          <w:szCs w:val="18"/>
          <w:u w:val="single"/>
        </w:rPr>
        <w:t>Key achievements and skills include:</w:t>
      </w:r>
    </w:p>
    <w:p w14:paraId="56605A06" w14:textId="2248EF5C" w:rsidR="000C3CC9" w:rsidRPr="000C3CC9" w:rsidRDefault="006007B7" w:rsidP="000C3CC9">
      <w:pPr>
        <w:numPr>
          <w:ilvl w:val="0"/>
          <w:numId w:val="9"/>
        </w:numPr>
        <w:spacing w:after="240" w:line="360" w:lineRule="auto"/>
        <w:textAlignment w:val="auto"/>
        <w:rPr>
          <w:rFonts w:ascii="Century Gothic" w:hAnsi="Century Gothic"/>
          <w:sz w:val="18"/>
          <w:szCs w:val="18"/>
        </w:rPr>
      </w:pPr>
      <w:r>
        <w:rPr>
          <w:rFonts w:ascii="Century Gothic" w:hAnsi="Century Gothic"/>
          <w:b/>
          <w:sz w:val="18"/>
          <w:szCs w:val="18"/>
        </w:rPr>
        <w:t>Backend</w:t>
      </w:r>
      <w:r w:rsidR="00934ADB" w:rsidRPr="00934ADB">
        <w:rPr>
          <w:rFonts w:ascii="Century Gothic" w:hAnsi="Century Gothic"/>
          <w:b/>
          <w:sz w:val="18"/>
          <w:szCs w:val="18"/>
        </w:rPr>
        <w:t xml:space="preserve"> Application </w:t>
      </w:r>
      <w:r>
        <w:rPr>
          <w:rFonts w:ascii="Century Gothic" w:hAnsi="Century Gothic"/>
          <w:b/>
          <w:sz w:val="18"/>
          <w:szCs w:val="18"/>
        </w:rPr>
        <w:t xml:space="preserve">Architectures </w:t>
      </w:r>
      <w:r w:rsidR="00934ADB" w:rsidRPr="00934ADB">
        <w:rPr>
          <w:rFonts w:ascii="Century Gothic" w:hAnsi="Century Gothic"/>
          <w:b/>
          <w:sz w:val="18"/>
          <w:szCs w:val="18"/>
        </w:rPr>
        <w:t>&amp; User-Facing Website Development</w:t>
      </w:r>
      <w:r w:rsidR="000C3CC9" w:rsidRPr="000C3CC9">
        <w:rPr>
          <w:rFonts w:ascii="Century Gothic" w:hAnsi="Century Gothic"/>
          <w:b/>
          <w:sz w:val="18"/>
          <w:szCs w:val="18"/>
        </w:rPr>
        <w:t xml:space="preserve">: </w:t>
      </w:r>
      <w:r w:rsidR="000C3CC9" w:rsidRPr="0093119F">
        <w:rPr>
          <w:rFonts w:ascii="Century Gothic" w:hAnsi="Century Gothic"/>
          <w:color w:val="000000" w:themeColor="text1"/>
          <w:sz w:val="18"/>
          <w:szCs w:val="18"/>
        </w:rPr>
        <w:t xml:space="preserve">Bringing an efficient </w:t>
      </w:r>
      <w:r w:rsidR="00827B58" w:rsidRPr="0093119F">
        <w:rPr>
          <w:rFonts w:ascii="Century Gothic" w:hAnsi="Century Gothic"/>
          <w:color w:val="000000" w:themeColor="text1"/>
          <w:sz w:val="18"/>
          <w:szCs w:val="18"/>
        </w:rPr>
        <w:t>and scalable</w:t>
      </w:r>
      <w:r w:rsidR="000C3CC9" w:rsidRPr="0093119F">
        <w:rPr>
          <w:rFonts w:ascii="Century Gothic" w:hAnsi="Century Gothic"/>
          <w:color w:val="000000" w:themeColor="text1"/>
          <w:sz w:val="18"/>
          <w:szCs w:val="18"/>
        </w:rPr>
        <w:t xml:space="preserve"> methodology </w:t>
      </w:r>
      <w:r w:rsidR="0093119F" w:rsidRPr="0093119F">
        <w:rPr>
          <w:rFonts w:ascii="Century Gothic" w:hAnsi="Century Gothic"/>
          <w:color w:val="000000" w:themeColor="text1"/>
          <w:sz w:val="18"/>
          <w:szCs w:val="18"/>
        </w:rPr>
        <w:t>for</w:t>
      </w:r>
      <w:r w:rsidR="000C3CC9" w:rsidRPr="0093119F">
        <w:rPr>
          <w:rFonts w:ascii="Century Gothic" w:hAnsi="Century Gothic"/>
          <w:color w:val="000000" w:themeColor="text1"/>
          <w:sz w:val="18"/>
          <w:szCs w:val="18"/>
        </w:rPr>
        <w:t xml:space="preserve"> </w:t>
      </w:r>
      <w:r w:rsidR="00827B58" w:rsidRPr="0093119F">
        <w:rPr>
          <w:rFonts w:ascii="Century Gothic" w:hAnsi="Century Gothic"/>
          <w:color w:val="000000" w:themeColor="text1"/>
          <w:sz w:val="18"/>
          <w:szCs w:val="18"/>
        </w:rPr>
        <w:t xml:space="preserve">developing backend </w:t>
      </w:r>
      <w:r w:rsidR="00934ADB" w:rsidRPr="0093119F">
        <w:rPr>
          <w:rFonts w:ascii="Century Gothic" w:hAnsi="Century Gothic"/>
          <w:color w:val="000000" w:themeColor="text1"/>
          <w:sz w:val="18"/>
          <w:szCs w:val="18"/>
        </w:rPr>
        <w:t xml:space="preserve">applications </w:t>
      </w:r>
      <w:r w:rsidR="0093119F" w:rsidRPr="0093119F">
        <w:rPr>
          <w:rFonts w:ascii="Century Gothic" w:hAnsi="Century Gothic"/>
          <w:color w:val="000000" w:themeColor="text1"/>
          <w:sz w:val="18"/>
          <w:szCs w:val="18"/>
        </w:rPr>
        <w:t xml:space="preserve">to </w:t>
      </w:r>
      <w:r w:rsidR="00934ADB" w:rsidRPr="0093119F">
        <w:rPr>
          <w:rFonts w:ascii="Century Gothic" w:hAnsi="Century Gothic"/>
          <w:color w:val="000000" w:themeColor="text1"/>
          <w:sz w:val="18"/>
          <w:szCs w:val="18"/>
        </w:rPr>
        <w:t>manag</w:t>
      </w:r>
      <w:r w:rsidR="00272D5D">
        <w:rPr>
          <w:rFonts w:ascii="Century Gothic" w:hAnsi="Century Gothic"/>
          <w:color w:val="000000" w:themeColor="text1"/>
          <w:sz w:val="18"/>
          <w:szCs w:val="18"/>
        </w:rPr>
        <w:t>e</w:t>
      </w:r>
      <w:r w:rsidR="00934ADB" w:rsidRPr="0093119F">
        <w:rPr>
          <w:rFonts w:ascii="Century Gothic" w:hAnsi="Century Gothic"/>
          <w:color w:val="000000" w:themeColor="text1"/>
          <w:sz w:val="18"/>
          <w:szCs w:val="18"/>
        </w:rPr>
        <w:t xml:space="preserve"> high-user loads</w:t>
      </w:r>
      <w:r w:rsidR="000C3CC9" w:rsidRPr="0093119F">
        <w:rPr>
          <w:rFonts w:ascii="Century Gothic" w:hAnsi="Century Gothic"/>
          <w:color w:val="000000" w:themeColor="text1"/>
          <w:sz w:val="18"/>
          <w:szCs w:val="18"/>
        </w:rPr>
        <w:t xml:space="preserve"> </w:t>
      </w:r>
      <w:r w:rsidR="0093119F" w:rsidRPr="0093119F">
        <w:rPr>
          <w:rFonts w:ascii="Century Gothic" w:hAnsi="Century Gothic"/>
          <w:color w:val="000000" w:themeColor="text1"/>
          <w:sz w:val="18"/>
          <w:szCs w:val="18"/>
        </w:rPr>
        <w:t xml:space="preserve">and </w:t>
      </w:r>
      <w:r w:rsidR="000C3CC9" w:rsidRPr="0093119F">
        <w:rPr>
          <w:rFonts w:ascii="Century Gothic" w:hAnsi="Century Gothic"/>
          <w:color w:val="000000" w:themeColor="text1"/>
          <w:sz w:val="18"/>
          <w:szCs w:val="18"/>
        </w:rPr>
        <w:t>seamless</w:t>
      </w:r>
      <w:r w:rsidR="0093119F" w:rsidRPr="0093119F">
        <w:rPr>
          <w:rFonts w:ascii="Century Gothic" w:hAnsi="Century Gothic"/>
          <w:color w:val="000000" w:themeColor="text1"/>
          <w:sz w:val="18"/>
          <w:szCs w:val="18"/>
        </w:rPr>
        <w:t xml:space="preserve">ly execute </w:t>
      </w:r>
      <w:r w:rsidR="000C3CC9" w:rsidRPr="0093119F">
        <w:rPr>
          <w:rFonts w:ascii="Century Gothic" w:hAnsi="Century Gothic"/>
          <w:color w:val="000000" w:themeColor="text1"/>
          <w:sz w:val="18"/>
          <w:szCs w:val="18"/>
        </w:rPr>
        <w:t>procedures.</w:t>
      </w:r>
      <w:r w:rsidR="0093119F" w:rsidRPr="0093119F">
        <w:rPr>
          <w:rFonts w:ascii="Century Gothic" w:hAnsi="Century Gothic"/>
          <w:color w:val="000000" w:themeColor="text1"/>
          <w:sz w:val="18"/>
          <w:szCs w:val="18"/>
        </w:rPr>
        <w:t xml:space="preserve"> Successfully building and maintaining software architectures, focusing on server-side logic and integration with databases. Designing and delivering robust internal data solutions to enhance user experiences.</w:t>
      </w:r>
    </w:p>
    <w:p w14:paraId="496A789D" w14:textId="77777777" w:rsidR="000C3CC9" w:rsidRPr="000C3CC9" w:rsidRDefault="000C3CC9" w:rsidP="000C3CC9">
      <w:pPr>
        <w:numPr>
          <w:ilvl w:val="0"/>
          <w:numId w:val="9"/>
        </w:numPr>
        <w:spacing w:after="240" w:line="360" w:lineRule="auto"/>
        <w:textAlignment w:val="auto"/>
        <w:rPr>
          <w:rFonts w:ascii="Century Gothic" w:hAnsi="Century Gothic"/>
          <w:sz w:val="18"/>
          <w:szCs w:val="18"/>
        </w:rPr>
      </w:pPr>
      <w:r w:rsidRPr="000C3CC9">
        <w:rPr>
          <w:rFonts w:ascii="Century Gothic" w:hAnsi="Century Gothic"/>
          <w:b/>
          <w:sz w:val="18"/>
          <w:szCs w:val="18"/>
        </w:rPr>
        <w:t>Leadership &amp; Team Collaboration:</w:t>
      </w:r>
      <w:r w:rsidRPr="000C3CC9">
        <w:rPr>
          <w:rFonts w:ascii="Century Gothic" w:hAnsi="Century Gothic"/>
          <w:sz w:val="18"/>
          <w:szCs w:val="18"/>
        </w:rPr>
        <w:t> </w:t>
      </w:r>
      <w:bookmarkStart w:id="6" w:name="_Hlk7779527"/>
      <w:r w:rsidRPr="000C3CC9">
        <w:rPr>
          <w:rFonts w:ascii="Century Gothic" w:hAnsi="Century Gothic"/>
          <w:sz w:val="18"/>
          <w:szCs w:val="18"/>
        </w:rPr>
        <w:t>Promoting teamwork and group cohesion to maximize efficiency. Delegating tasks after detailed assessment and motivating others to achieve productivity. Keeping things running smoothly so the team can function at peak performance</w:t>
      </w:r>
      <w:bookmarkEnd w:id="6"/>
      <w:r w:rsidRPr="000C3CC9">
        <w:rPr>
          <w:rFonts w:ascii="Century Gothic" w:hAnsi="Century Gothic"/>
          <w:sz w:val="18"/>
          <w:szCs w:val="18"/>
        </w:rPr>
        <w:t>. Ensuring optimal workflow and communication. Providing strategic vision, guidance, and direction as needed.</w:t>
      </w:r>
    </w:p>
    <w:p w14:paraId="14A1F01C" w14:textId="77777777" w:rsidR="000C3CC9" w:rsidRPr="000C3CC9" w:rsidRDefault="000C3CC9" w:rsidP="000C3CC9">
      <w:pPr>
        <w:numPr>
          <w:ilvl w:val="0"/>
          <w:numId w:val="9"/>
        </w:numPr>
        <w:spacing w:after="240" w:line="360" w:lineRule="auto"/>
        <w:textAlignment w:val="auto"/>
        <w:rPr>
          <w:rFonts w:ascii="Century Gothic" w:hAnsi="Century Gothic"/>
          <w:sz w:val="18"/>
          <w:szCs w:val="18"/>
        </w:rPr>
      </w:pPr>
      <w:bookmarkStart w:id="7" w:name="_Hlk97293638"/>
      <w:r w:rsidRPr="000C3CC9">
        <w:rPr>
          <w:rFonts w:ascii="Century Gothic" w:hAnsi="Century Gothic"/>
          <w:b/>
          <w:sz w:val="18"/>
          <w:szCs w:val="18"/>
        </w:rPr>
        <w:t>Creative Problem Solving:</w:t>
      </w:r>
      <w:r w:rsidRPr="000C3CC9">
        <w:rPr>
          <w:rFonts w:ascii="Century Gothic" w:hAnsi="Century Gothic"/>
          <w:sz w:val="18"/>
          <w:szCs w:val="18"/>
        </w:rPr>
        <w:t xml:space="preserve"> </w:t>
      </w:r>
      <w:bookmarkStart w:id="8" w:name="_Hlk103070034"/>
      <w:r w:rsidRPr="000C3CC9">
        <w:rPr>
          <w:rFonts w:ascii="Century Gothic" w:hAnsi="Century Gothic"/>
          <w:sz w:val="18"/>
          <w:szCs w:val="18"/>
        </w:rPr>
        <w:t xml:space="preserve">Always predicting and creating solutions to issues before they arise through detailed study and assessment. </w:t>
      </w:r>
      <w:bookmarkEnd w:id="8"/>
      <w:r w:rsidRPr="000C3CC9">
        <w:rPr>
          <w:rFonts w:ascii="Century Gothic" w:hAnsi="Century Gothic"/>
          <w:sz w:val="18"/>
          <w:szCs w:val="18"/>
        </w:rPr>
        <w:t>Dealing with issues in a way that minimizes disruptions and allows an action plan to be put in place with the least possible confusion.</w:t>
      </w:r>
    </w:p>
    <w:bookmarkEnd w:id="7"/>
    <w:p w14:paraId="23852A2E" w14:textId="77777777" w:rsidR="000C3CC9" w:rsidRPr="000C3CC9" w:rsidRDefault="000C3CC9" w:rsidP="000C3CC9">
      <w:pPr>
        <w:spacing w:after="240" w:line="360" w:lineRule="auto"/>
        <w:textAlignment w:val="auto"/>
        <w:rPr>
          <w:rFonts w:ascii="Century Gothic" w:hAnsi="Century Gothic"/>
          <w:sz w:val="18"/>
          <w:szCs w:val="18"/>
        </w:rPr>
      </w:pPr>
      <w:r w:rsidRPr="000C3CC9">
        <w:rPr>
          <w:rFonts w:ascii="Century Gothic" w:hAnsi="Century Gothic"/>
          <w:sz w:val="18"/>
          <w:szCs w:val="18"/>
        </w:rPr>
        <w:t>I am certain that my experience would be a valuable asset to the company, and I would appreciate the opportunity to speak with you further. Please contact me at your convenience to arrange an interview. Thank you for your time and I look forward to hearing from you soon.</w:t>
      </w:r>
      <w:r w:rsidRPr="000C3CC9">
        <w:rPr>
          <w:rFonts w:ascii="Arial" w:hAnsi="Arial" w:cs="Arial"/>
          <w:sz w:val="22"/>
          <w:shd w:val="clear" w:color="auto" w:fill="FFFFFF"/>
        </w:rPr>
        <w:t xml:space="preserve"> </w:t>
      </w:r>
    </w:p>
    <w:p w14:paraId="46AFEF8B" w14:textId="77777777" w:rsidR="000C3CC9" w:rsidRPr="000C3CC9" w:rsidRDefault="000C3CC9" w:rsidP="000C3CC9">
      <w:pPr>
        <w:spacing w:after="240" w:line="360" w:lineRule="auto"/>
        <w:textAlignment w:val="auto"/>
        <w:rPr>
          <w:rFonts w:ascii="Century Gothic" w:hAnsi="Century Gothic"/>
          <w:sz w:val="18"/>
          <w:szCs w:val="18"/>
        </w:rPr>
      </w:pPr>
      <w:r w:rsidRPr="000C3CC9">
        <w:rPr>
          <w:rFonts w:ascii="Century Gothic" w:hAnsi="Century Gothic"/>
          <w:sz w:val="18"/>
          <w:szCs w:val="18"/>
        </w:rPr>
        <w:t xml:space="preserve">Sincerely, </w:t>
      </w:r>
    </w:p>
    <w:bookmarkEnd w:id="0"/>
    <w:p w14:paraId="49C7CDD7" w14:textId="75E9A1A1" w:rsidR="006C715D" w:rsidRPr="00934ADB" w:rsidRDefault="000C3CC9" w:rsidP="000C3CC9">
      <w:pPr>
        <w:spacing w:after="240" w:line="360" w:lineRule="auto"/>
        <w:textAlignment w:val="auto"/>
        <w:rPr>
          <w:rFonts w:ascii="Century Gothic" w:hAnsi="Century Gothic"/>
          <w:sz w:val="18"/>
          <w:szCs w:val="18"/>
        </w:rPr>
      </w:pPr>
      <w:r w:rsidRPr="00934ADB">
        <w:rPr>
          <w:rFonts w:ascii="Century Gothic" w:hAnsi="Century Gothic"/>
          <w:sz w:val="18"/>
          <w:szCs w:val="18"/>
        </w:rPr>
        <w:t>Michael J. Luo</w:t>
      </w:r>
    </w:p>
    <w:sectPr w:rsidR="006C715D" w:rsidRPr="00934ADB" w:rsidSect="006C715D">
      <w:pgSz w:w="12240" w:h="15840"/>
      <w:pgMar w:top="432" w:right="418" w:bottom="432" w:left="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3132C031-8801-4616-922B-BBC8AC3FC6FA}"/>
    <w:embedBold r:id="rId2" w:fontKey="{A1760AEC-811F-418C-9ECC-192EE20F1DD6}"/>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97B69AF4">
      <w:start w:val="1"/>
      <w:numFmt w:val="bullet"/>
      <w:lvlText w:val=""/>
      <w:lvlJc w:val="left"/>
      <w:pPr>
        <w:ind w:left="720" w:hanging="360"/>
      </w:pPr>
      <w:rPr>
        <w:rFonts w:ascii="Symbol" w:hAnsi="Symbol"/>
      </w:rPr>
    </w:lvl>
    <w:lvl w:ilvl="1" w:tplc="25047DC0">
      <w:start w:val="1"/>
      <w:numFmt w:val="bullet"/>
      <w:lvlText w:val="o"/>
      <w:lvlJc w:val="left"/>
      <w:pPr>
        <w:tabs>
          <w:tab w:val="num" w:pos="1440"/>
        </w:tabs>
        <w:ind w:left="1440" w:hanging="360"/>
      </w:pPr>
      <w:rPr>
        <w:rFonts w:ascii="Courier New" w:hAnsi="Courier New"/>
      </w:rPr>
    </w:lvl>
    <w:lvl w:ilvl="2" w:tplc="C7F81780">
      <w:start w:val="1"/>
      <w:numFmt w:val="bullet"/>
      <w:lvlText w:val=""/>
      <w:lvlJc w:val="left"/>
      <w:pPr>
        <w:tabs>
          <w:tab w:val="num" w:pos="2160"/>
        </w:tabs>
        <w:ind w:left="2160" w:hanging="360"/>
      </w:pPr>
      <w:rPr>
        <w:rFonts w:ascii="Wingdings" w:hAnsi="Wingdings"/>
      </w:rPr>
    </w:lvl>
    <w:lvl w:ilvl="3" w:tplc="00BA2314">
      <w:start w:val="1"/>
      <w:numFmt w:val="bullet"/>
      <w:lvlText w:val=""/>
      <w:lvlJc w:val="left"/>
      <w:pPr>
        <w:tabs>
          <w:tab w:val="num" w:pos="2880"/>
        </w:tabs>
        <w:ind w:left="2880" w:hanging="360"/>
      </w:pPr>
      <w:rPr>
        <w:rFonts w:ascii="Symbol" w:hAnsi="Symbol"/>
      </w:rPr>
    </w:lvl>
    <w:lvl w:ilvl="4" w:tplc="15BE59A6">
      <w:start w:val="1"/>
      <w:numFmt w:val="bullet"/>
      <w:lvlText w:val="o"/>
      <w:lvlJc w:val="left"/>
      <w:pPr>
        <w:tabs>
          <w:tab w:val="num" w:pos="3600"/>
        </w:tabs>
        <w:ind w:left="3600" w:hanging="360"/>
      </w:pPr>
      <w:rPr>
        <w:rFonts w:ascii="Courier New" w:hAnsi="Courier New"/>
      </w:rPr>
    </w:lvl>
    <w:lvl w:ilvl="5" w:tplc="8E944F5E">
      <w:start w:val="1"/>
      <w:numFmt w:val="bullet"/>
      <w:lvlText w:val=""/>
      <w:lvlJc w:val="left"/>
      <w:pPr>
        <w:tabs>
          <w:tab w:val="num" w:pos="4320"/>
        </w:tabs>
        <w:ind w:left="4320" w:hanging="360"/>
      </w:pPr>
      <w:rPr>
        <w:rFonts w:ascii="Wingdings" w:hAnsi="Wingdings"/>
      </w:rPr>
    </w:lvl>
    <w:lvl w:ilvl="6" w:tplc="4F06F798">
      <w:start w:val="1"/>
      <w:numFmt w:val="bullet"/>
      <w:lvlText w:val=""/>
      <w:lvlJc w:val="left"/>
      <w:pPr>
        <w:tabs>
          <w:tab w:val="num" w:pos="5040"/>
        </w:tabs>
        <w:ind w:left="5040" w:hanging="360"/>
      </w:pPr>
      <w:rPr>
        <w:rFonts w:ascii="Symbol" w:hAnsi="Symbol"/>
      </w:rPr>
    </w:lvl>
    <w:lvl w:ilvl="7" w:tplc="13D4EF0A">
      <w:start w:val="1"/>
      <w:numFmt w:val="bullet"/>
      <w:lvlText w:val="o"/>
      <w:lvlJc w:val="left"/>
      <w:pPr>
        <w:tabs>
          <w:tab w:val="num" w:pos="5760"/>
        </w:tabs>
        <w:ind w:left="5760" w:hanging="360"/>
      </w:pPr>
      <w:rPr>
        <w:rFonts w:ascii="Courier New" w:hAnsi="Courier New"/>
      </w:rPr>
    </w:lvl>
    <w:lvl w:ilvl="8" w:tplc="DE30787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3FE0886">
      <w:start w:val="1"/>
      <w:numFmt w:val="bullet"/>
      <w:lvlText w:val=""/>
      <w:lvlJc w:val="left"/>
      <w:pPr>
        <w:ind w:left="720" w:hanging="360"/>
      </w:pPr>
      <w:rPr>
        <w:rFonts w:ascii="Symbol" w:hAnsi="Symbol"/>
      </w:rPr>
    </w:lvl>
    <w:lvl w:ilvl="1" w:tplc="3E0478EC">
      <w:start w:val="1"/>
      <w:numFmt w:val="bullet"/>
      <w:lvlText w:val="o"/>
      <w:lvlJc w:val="left"/>
      <w:pPr>
        <w:tabs>
          <w:tab w:val="num" w:pos="1440"/>
        </w:tabs>
        <w:ind w:left="1440" w:hanging="360"/>
      </w:pPr>
      <w:rPr>
        <w:rFonts w:ascii="Courier New" w:hAnsi="Courier New"/>
      </w:rPr>
    </w:lvl>
    <w:lvl w:ilvl="2" w:tplc="9252CB36">
      <w:start w:val="1"/>
      <w:numFmt w:val="bullet"/>
      <w:lvlText w:val=""/>
      <w:lvlJc w:val="left"/>
      <w:pPr>
        <w:tabs>
          <w:tab w:val="num" w:pos="2160"/>
        </w:tabs>
        <w:ind w:left="2160" w:hanging="360"/>
      </w:pPr>
      <w:rPr>
        <w:rFonts w:ascii="Wingdings" w:hAnsi="Wingdings"/>
      </w:rPr>
    </w:lvl>
    <w:lvl w:ilvl="3" w:tplc="95CA04A0">
      <w:start w:val="1"/>
      <w:numFmt w:val="bullet"/>
      <w:lvlText w:val=""/>
      <w:lvlJc w:val="left"/>
      <w:pPr>
        <w:tabs>
          <w:tab w:val="num" w:pos="2880"/>
        </w:tabs>
        <w:ind w:left="2880" w:hanging="360"/>
      </w:pPr>
      <w:rPr>
        <w:rFonts w:ascii="Symbol" w:hAnsi="Symbol"/>
      </w:rPr>
    </w:lvl>
    <w:lvl w:ilvl="4" w:tplc="D890B8C6">
      <w:start w:val="1"/>
      <w:numFmt w:val="bullet"/>
      <w:lvlText w:val="o"/>
      <w:lvlJc w:val="left"/>
      <w:pPr>
        <w:tabs>
          <w:tab w:val="num" w:pos="3600"/>
        </w:tabs>
        <w:ind w:left="3600" w:hanging="360"/>
      </w:pPr>
      <w:rPr>
        <w:rFonts w:ascii="Courier New" w:hAnsi="Courier New"/>
      </w:rPr>
    </w:lvl>
    <w:lvl w:ilvl="5" w:tplc="1A827612">
      <w:start w:val="1"/>
      <w:numFmt w:val="bullet"/>
      <w:lvlText w:val=""/>
      <w:lvlJc w:val="left"/>
      <w:pPr>
        <w:tabs>
          <w:tab w:val="num" w:pos="4320"/>
        </w:tabs>
        <w:ind w:left="4320" w:hanging="360"/>
      </w:pPr>
      <w:rPr>
        <w:rFonts w:ascii="Wingdings" w:hAnsi="Wingdings"/>
      </w:rPr>
    </w:lvl>
    <w:lvl w:ilvl="6" w:tplc="34C018F6">
      <w:start w:val="1"/>
      <w:numFmt w:val="bullet"/>
      <w:lvlText w:val=""/>
      <w:lvlJc w:val="left"/>
      <w:pPr>
        <w:tabs>
          <w:tab w:val="num" w:pos="5040"/>
        </w:tabs>
        <w:ind w:left="5040" w:hanging="360"/>
      </w:pPr>
      <w:rPr>
        <w:rFonts w:ascii="Symbol" w:hAnsi="Symbol"/>
      </w:rPr>
    </w:lvl>
    <w:lvl w:ilvl="7" w:tplc="10863A22">
      <w:start w:val="1"/>
      <w:numFmt w:val="bullet"/>
      <w:lvlText w:val="o"/>
      <w:lvlJc w:val="left"/>
      <w:pPr>
        <w:tabs>
          <w:tab w:val="num" w:pos="5760"/>
        </w:tabs>
        <w:ind w:left="5760" w:hanging="360"/>
      </w:pPr>
      <w:rPr>
        <w:rFonts w:ascii="Courier New" w:hAnsi="Courier New"/>
      </w:rPr>
    </w:lvl>
    <w:lvl w:ilvl="8" w:tplc="7A2672B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F905B46">
      <w:start w:val="1"/>
      <w:numFmt w:val="bullet"/>
      <w:lvlText w:val=""/>
      <w:lvlJc w:val="left"/>
      <w:pPr>
        <w:ind w:left="720" w:hanging="360"/>
      </w:pPr>
      <w:rPr>
        <w:rFonts w:ascii="Symbol" w:hAnsi="Symbol"/>
      </w:rPr>
    </w:lvl>
    <w:lvl w:ilvl="1" w:tplc="F3440F20">
      <w:start w:val="1"/>
      <w:numFmt w:val="bullet"/>
      <w:lvlText w:val="o"/>
      <w:lvlJc w:val="left"/>
      <w:pPr>
        <w:tabs>
          <w:tab w:val="num" w:pos="1440"/>
        </w:tabs>
        <w:ind w:left="1440" w:hanging="360"/>
      </w:pPr>
      <w:rPr>
        <w:rFonts w:ascii="Courier New" w:hAnsi="Courier New"/>
      </w:rPr>
    </w:lvl>
    <w:lvl w:ilvl="2" w:tplc="815E6148">
      <w:start w:val="1"/>
      <w:numFmt w:val="bullet"/>
      <w:lvlText w:val=""/>
      <w:lvlJc w:val="left"/>
      <w:pPr>
        <w:tabs>
          <w:tab w:val="num" w:pos="2160"/>
        </w:tabs>
        <w:ind w:left="2160" w:hanging="360"/>
      </w:pPr>
      <w:rPr>
        <w:rFonts w:ascii="Wingdings" w:hAnsi="Wingdings"/>
      </w:rPr>
    </w:lvl>
    <w:lvl w:ilvl="3" w:tplc="7256DFCE">
      <w:start w:val="1"/>
      <w:numFmt w:val="bullet"/>
      <w:lvlText w:val=""/>
      <w:lvlJc w:val="left"/>
      <w:pPr>
        <w:tabs>
          <w:tab w:val="num" w:pos="2880"/>
        </w:tabs>
        <w:ind w:left="2880" w:hanging="360"/>
      </w:pPr>
      <w:rPr>
        <w:rFonts w:ascii="Symbol" w:hAnsi="Symbol"/>
      </w:rPr>
    </w:lvl>
    <w:lvl w:ilvl="4" w:tplc="A77024EE">
      <w:start w:val="1"/>
      <w:numFmt w:val="bullet"/>
      <w:lvlText w:val="o"/>
      <w:lvlJc w:val="left"/>
      <w:pPr>
        <w:tabs>
          <w:tab w:val="num" w:pos="3600"/>
        </w:tabs>
        <w:ind w:left="3600" w:hanging="360"/>
      </w:pPr>
      <w:rPr>
        <w:rFonts w:ascii="Courier New" w:hAnsi="Courier New"/>
      </w:rPr>
    </w:lvl>
    <w:lvl w:ilvl="5" w:tplc="0896E728">
      <w:start w:val="1"/>
      <w:numFmt w:val="bullet"/>
      <w:lvlText w:val=""/>
      <w:lvlJc w:val="left"/>
      <w:pPr>
        <w:tabs>
          <w:tab w:val="num" w:pos="4320"/>
        </w:tabs>
        <w:ind w:left="4320" w:hanging="360"/>
      </w:pPr>
      <w:rPr>
        <w:rFonts w:ascii="Wingdings" w:hAnsi="Wingdings"/>
      </w:rPr>
    </w:lvl>
    <w:lvl w:ilvl="6" w:tplc="A5760F00">
      <w:start w:val="1"/>
      <w:numFmt w:val="bullet"/>
      <w:lvlText w:val=""/>
      <w:lvlJc w:val="left"/>
      <w:pPr>
        <w:tabs>
          <w:tab w:val="num" w:pos="5040"/>
        </w:tabs>
        <w:ind w:left="5040" w:hanging="360"/>
      </w:pPr>
      <w:rPr>
        <w:rFonts w:ascii="Symbol" w:hAnsi="Symbol"/>
      </w:rPr>
    </w:lvl>
    <w:lvl w:ilvl="7" w:tplc="C82CF482">
      <w:start w:val="1"/>
      <w:numFmt w:val="bullet"/>
      <w:lvlText w:val="o"/>
      <w:lvlJc w:val="left"/>
      <w:pPr>
        <w:tabs>
          <w:tab w:val="num" w:pos="5760"/>
        </w:tabs>
        <w:ind w:left="5760" w:hanging="360"/>
      </w:pPr>
      <w:rPr>
        <w:rFonts w:ascii="Courier New" w:hAnsi="Courier New"/>
      </w:rPr>
    </w:lvl>
    <w:lvl w:ilvl="8" w:tplc="D0E0A64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34D09C7A">
      <w:start w:val="1"/>
      <w:numFmt w:val="bullet"/>
      <w:lvlText w:val=""/>
      <w:lvlJc w:val="left"/>
      <w:pPr>
        <w:ind w:left="720" w:hanging="360"/>
      </w:pPr>
      <w:rPr>
        <w:rFonts w:ascii="Symbol" w:hAnsi="Symbol"/>
      </w:rPr>
    </w:lvl>
    <w:lvl w:ilvl="1" w:tplc="A1A02828">
      <w:start w:val="1"/>
      <w:numFmt w:val="bullet"/>
      <w:lvlText w:val="o"/>
      <w:lvlJc w:val="left"/>
      <w:pPr>
        <w:tabs>
          <w:tab w:val="num" w:pos="1440"/>
        </w:tabs>
        <w:ind w:left="1440" w:hanging="360"/>
      </w:pPr>
      <w:rPr>
        <w:rFonts w:ascii="Courier New" w:hAnsi="Courier New"/>
      </w:rPr>
    </w:lvl>
    <w:lvl w:ilvl="2" w:tplc="0116E1E6">
      <w:start w:val="1"/>
      <w:numFmt w:val="bullet"/>
      <w:lvlText w:val=""/>
      <w:lvlJc w:val="left"/>
      <w:pPr>
        <w:tabs>
          <w:tab w:val="num" w:pos="2160"/>
        </w:tabs>
        <w:ind w:left="2160" w:hanging="360"/>
      </w:pPr>
      <w:rPr>
        <w:rFonts w:ascii="Wingdings" w:hAnsi="Wingdings"/>
      </w:rPr>
    </w:lvl>
    <w:lvl w:ilvl="3" w:tplc="DE02A64C">
      <w:start w:val="1"/>
      <w:numFmt w:val="bullet"/>
      <w:lvlText w:val=""/>
      <w:lvlJc w:val="left"/>
      <w:pPr>
        <w:tabs>
          <w:tab w:val="num" w:pos="2880"/>
        </w:tabs>
        <w:ind w:left="2880" w:hanging="360"/>
      </w:pPr>
      <w:rPr>
        <w:rFonts w:ascii="Symbol" w:hAnsi="Symbol"/>
      </w:rPr>
    </w:lvl>
    <w:lvl w:ilvl="4" w:tplc="52502202">
      <w:start w:val="1"/>
      <w:numFmt w:val="bullet"/>
      <w:lvlText w:val="o"/>
      <w:lvlJc w:val="left"/>
      <w:pPr>
        <w:tabs>
          <w:tab w:val="num" w:pos="3600"/>
        </w:tabs>
        <w:ind w:left="3600" w:hanging="360"/>
      </w:pPr>
      <w:rPr>
        <w:rFonts w:ascii="Courier New" w:hAnsi="Courier New"/>
      </w:rPr>
    </w:lvl>
    <w:lvl w:ilvl="5" w:tplc="1C58A668">
      <w:start w:val="1"/>
      <w:numFmt w:val="bullet"/>
      <w:lvlText w:val=""/>
      <w:lvlJc w:val="left"/>
      <w:pPr>
        <w:tabs>
          <w:tab w:val="num" w:pos="4320"/>
        </w:tabs>
        <w:ind w:left="4320" w:hanging="360"/>
      </w:pPr>
      <w:rPr>
        <w:rFonts w:ascii="Wingdings" w:hAnsi="Wingdings"/>
      </w:rPr>
    </w:lvl>
    <w:lvl w:ilvl="6" w:tplc="58484A36">
      <w:start w:val="1"/>
      <w:numFmt w:val="bullet"/>
      <w:lvlText w:val=""/>
      <w:lvlJc w:val="left"/>
      <w:pPr>
        <w:tabs>
          <w:tab w:val="num" w:pos="5040"/>
        </w:tabs>
        <w:ind w:left="5040" w:hanging="360"/>
      </w:pPr>
      <w:rPr>
        <w:rFonts w:ascii="Symbol" w:hAnsi="Symbol"/>
      </w:rPr>
    </w:lvl>
    <w:lvl w:ilvl="7" w:tplc="7C0654CE">
      <w:start w:val="1"/>
      <w:numFmt w:val="bullet"/>
      <w:lvlText w:val="o"/>
      <w:lvlJc w:val="left"/>
      <w:pPr>
        <w:tabs>
          <w:tab w:val="num" w:pos="5760"/>
        </w:tabs>
        <w:ind w:left="5760" w:hanging="360"/>
      </w:pPr>
      <w:rPr>
        <w:rFonts w:ascii="Courier New" w:hAnsi="Courier New"/>
      </w:rPr>
    </w:lvl>
    <w:lvl w:ilvl="8" w:tplc="FDD0990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8BAAB94">
      <w:start w:val="1"/>
      <w:numFmt w:val="bullet"/>
      <w:lvlText w:val=""/>
      <w:lvlJc w:val="left"/>
      <w:pPr>
        <w:ind w:left="720" w:hanging="360"/>
      </w:pPr>
      <w:rPr>
        <w:rFonts w:ascii="Symbol" w:hAnsi="Symbol"/>
      </w:rPr>
    </w:lvl>
    <w:lvl w:ilvl="1" w:tplc="DCEE4E38">
      <w:start w:val="1"/>
      <w:numFmt w:val="bullet"/>
      <w:lvlText w:val="o"/>
      <w:lvlJc w:val="left"/>
      <w:pPr>
        <w:tabs>
          <w:tab w:val="num" w:pos="1440"/>
        </w:tabs>
        <w:ind w:left="1440" w:hanging="360"/>
      </w:pPr>
      <w:rPr>
        <w:rFonts w:ascii="Courier New" w:hAnsi="Courier New"/>
      </w:rPr>
    </w:lvl>
    <w:lvl w:ilvl="2" w:tplc="37308B1A">
      <w:start w:val="1"/>
      <w:numFmt w:val="bullet"/>
      <w:lvlText w:val=""/>
      <w:lvlJc w:val="left"/>
      <w:pPr>
        <w:tabs>
          <w:tab w:val="num" w:pos="2160"/>
        </w:tabs>
        <w:ind w:left="2160" w:hanging="360"/>
      </w:pPr>
      <w:rPr>
        <w:rFonts w:ascii="Wingdings" w:hAnsi="Wingdings"/>
      </w:rPr>
    </w:lvl>
    <w:lvl w:ilvl="3" w:tplc="D8E44986">
      <w:start w:val="1"/>
      <w:numFmt w:val="bullet"/>
      <w:lvlText w:val=""/>
      <w:lvlJc w:val="left"/>
      <w:pPr>
        <w:tabs>
          <w:tab w:val="num" w:pos="2880"/>
        </w:tabs>
        <w:ind w:left="2880" w:hanging="360"/>
      </w:pPr>
      <w:rPr>
        <w:rFonts w:ascii="Symbol" w:hAnsi="Symbol"/>
      </w:rPr>
    </w:lvl>
    <w:lvl w:ilvl="4" w:tplc="ED7E92AE">
      <w:start w:val="1"/>
      <w:numFmt w:val="bullet"/>
      <w:lvlText w:val="o"/>
      <w:lvlJc w:val="left"/>
      <w:pPr>
        <w:tabs>
          <w:tab w:val="num" w:pos="3600"/>
        </w:tabs>
        <w:ind w:left="3600" w:hanging="360"/>
      </w:pPr>
      <w:rPr>
        <w:rFonts w:ascii="Courier New" w:hAnsi="Courier New"/>
      </w:rPr>
    </w:lvl>
    <w:lvl w:ilvl="5" w:tplc="9C60AD44">
      <w:start w:val="1"/>
      <w:numFmt w:val="bullet"/>
      <w:lvlText w:val=""/>
      <w:lvlJc w:val="left"/>
      <w:pPr>
        <w:tabs>
          <w:tab w:val="num" w:pos="4320"/>
        </w:tabs>
        <w:ind w:left="4320" w:hanging="360"/>
      </w:pPr>
      <w:rPr>
        <w:rFonts w:ascii="Wingdings" w:hAnsi="Wingdings"/>
      </w:rPr>
    </w:lvl>
    <w:lvl w:ilvl="6" w:tplc="7A00B772">
      <w:start w:val="1"/>
      <w:numFmt w:val="bullet"/>
      <w:lvlText w:val=""/>
      <w:lvlJc w:val="left"/>
      <w:pPr>
        <w:tabs>
          <w:tab w:val="num" w:pos="5040"/>
        </w:tabs>
        <w:ind w:left="5040" w:hanging="360"/>
      </w:pPr>
      <w:rPr>
        <w:rFonts w:ascii="Symbol" w:hAnsi="Symbol"/>
      </w:rPr>
    </w:lvl>
    <w:lvl w:ilvl="7" w:tplc="2EBEBA64">
      <w:start w:val="1"/>
      <w:numFmt w:val="bullet"/>
      <w:lvlText w:val="o"/>
      <w:lvlJc w:val="left"/>
      <w:pPr>
        <w:tabs>
          <w:tab w:val="num" w:pos="5760"/>
        </w:tabs>
        <w:ind w:left="5760" w:hanging="360"/>
      </w:pPr>
      <w:rPr>
        <w:rFonts w:ascii="Courier New" w:hAnsi="Courier New"/>
      </w:rPr>
    </w:lvl>
    <w:lvl w:ilvl="8" w:tplc="462C539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482FC46">
      <w:start w:val="1"/>
      <w:numFmt w:val="bullet"/>
      <w:lvlText w:val=""/>
      <w:lvlJc w:val="left"/>
      <w:pPr>
        <w:ind w:left="720" w:hanging="360"/>
      </w:pPr>
      <w:rPr>
        <w:rFonts w:ascii="Symbol" w:hAnsi="Symbol"/>
      </w:rPr>
    </w:lvl>
    <w:lvl w:ilvl="1" w:tplc="9768FA30">
      <w:start w:val="1"/>
      <w:numFmt w:val="bullet"/>
      <w:lvlText w:val="o"/>
      <w:lvlJc w:val="left"/>
      <w:pPr>
        <w:tabs>
          <w:tab w:val="num" w:pos="1440"/>
        </w:tabs>
        <w:ind w:left="1440" w:hanging="360"/>
      </w:pPr>
      <w:rPr>
        <w:rFonts w:ascii="Courier New" w:hAnsi="Courier New"/>
      </w:rPr>
    </w:lvl>
    <w:lvl w:ilvl="2" w:tplc="98F45924">
      <w:start w:val="1"/>
      <w:numFmt w:val="bullet"/>
      <w:lvlText w:val=""/>
      <w:lvlJc w:val="left"/>
      <w:pPr>
        <w:tabs>
          <w:tab w:val="num" w:pos="2160"/>
        </w:tabs>
        <w:ind w:left="2160" w:hanging="360"/>
      </w:pPr>
      <w:rPr>
        <w:rFonts w:ascii="Wingdings" w:hAnsi="Wingdings"/>
      </w:rPr>
    </w:lvl>
    <w:lvl w:ilvl="3" w:tplc="200E18EC">
      <w:start w:val="1"/>
      <w:numFmt w:val="bullet"/>
      <w:lvlText w:val=""/>
      <w:lvlJc w:val="left"/>
      <w:pPr>
        <w:tabs>
          <w:tab w:val="num" w:pos="2880"/>
        </w:tabs>
        <w:ind w:left="2880" w:hanging="360"/>
      </w:pPr>
      <w:rPr>
        <w:rFonts w:ascii="Symbol" w:hAnsi="Symbol"/>
      </w:rPr>
    </w:lvl>
    <w:lvl w:ilvl="4" w:tplc="90DA8154">
      <w:start w:val="1"/>
      <w:numFmt w:val="bullet"/>
      <w:lvlText w:val="o"/>
      <w:lvlJc w:val="left"/>
      <w:pPr>
        <w:tabs>
          <w:tab w:val="num" w:pos="3600"/>
        </w:tabs>
        <w:ind w:left="3600" w:hanging="360"/>
      </w:pPr>
      <w:rPr>
        <w:rFonts w:ascii="Courier New" w:hAnsi="Courier New"/>
      </w:rPr>
    </w:lvl>
    <w:lvl w:ilvl="5" w:tplc="091E1644">
      <w:start w:val="1"/>
      <w:numFmt w:val="bullet"/>
      <w:lvlText w:val=""/>
      <w:lvlJc w:val="left"/>
      <w:pPr>
        <w:tabs>
          <w:tab w:val="num" w:pos="4320"/>
        </w:tabs>
        <w:ind w:left="4320" w:hanging="360"/>
      </w:pPr>
      <w:rPr>
        <w:rFonts w:ascii="Wingdings" w:hAnsi="Wingdings"/>
      </w:rPr>
    </w:lvl>
    <w:lvl w:ilvl="6" w:tplc="B438456E">
      <w:start w:val="1"/>
      <w:numFmt w:val="bullet"/>
      <w:lvlText w:val=""/>
      <w:lvlJc w:val="left"/>
      <w:pPr>
        <w:tabs>
          <w:tab w:val="num" w:pos="5040"/>
        </w:tabs>
        <w:ind w:left="5040" w:hanging="360"/>
      </w:pPr>
      <w:rPr>
        <w:rFonts w:ascii="Symbol" w:hAnsi="Symbol"/>
      </w:rPr>
    </w:lvl>
    <w:lvl w:ilvl="7" w:tplc="F4D0806C">
      <w:start w:val="1"/>
      <w:numFmt w:val="bullet"/>
      <w:lvlText w:val="o"/>
      <w:lvlJc w:val="left"/>
      <w:pPr>
        <w:tabs>
          <w:tab w:val="num" w:pos="5760"/>
        </w:tabs>
        <w:ind w:left="5760" w:hanging="360"/>
      </w:pPr>
      <w:rPr>
        <w:rFonts w:ascii="Courier New" w:hAnsi="Courier New"/>
      </w:rPr>
    </w:lvl>
    <w:lvl w:ilvl="8" w:tplc="25A22F5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F5684DB6">
      <w:start w:val="1"/>
      <w:numFmt w:val="bullet"/>
      <w:lvlText w:val=""/>
      <w:lvlJc w:val="left"/>
      <w:pPr>
        <w:ind w:left="720" w:hanging="360"/>
      </w:pPr>
      <w:rPr>
        <w:rFonts w:ascii="Symbol" w:hAnsi="Symbol"/>
      </w:rPr>
    </w:lvl>
    <w:lvl w:ilvl="1" w:tplc="9F9C9CA0">
      <w:start w:val="1"/>
      <w:numFmt w:val="bullet"/>
      <w:lvlText w:val="o"/>
      <w:lvlJc w:val="left"/>
      <w:pPr>
        <w:tabs>
          <w:tab w:val="num" w:pos="1440"/>
        </w:tabs>
        <w:ind w:left="1440" w:hanging="360"/>
      </w:pPr>
      <w:rPr>
        <w:rFonts w:ascii="Courier New" w:hAnsi="Courier New"/>
      </w:rPr>
    </w:lvl>
    <w:lvl w:ilvl="2" w:tplc="1E143B2C">
      <w:start w:val="1"/>
      <w:numFmt w:val="bullet"/>
      <w:lvlText w:val=""/>
      <w:lvlJc w:val="left"/>
      <w:pPr>
        <w:tabs>
          <w:tab w:val="num" w:pos="2160"/>
        </w:tabs>
        <w:ind w:left="2160" w:hanging="360"/>
      </w:pPr>
      <w:rPr>
        <w:rFonts w:ascii="Wingdings" w:hAnsi="Wingdings"/>
      </w:rPr>
    </w:lvl>
    <w:lvl w:ilvl="3" w:tplc="4EF22144">
      <w:start w:val="1"/>
      <w:numFmt w:val="bullet"/>
      <w:lvlText w:val=""/>
      <w:lvlJc w:val="left"/>
      <w:pPr>
        <w:tabs>
          <w:tab w:val="num" w:pos="2880"/>
        </w:tabs>
        <w:ind w:left="2880" w:hanging="360"/>
      </w:pPr>
      <w:rPr>
        <w:rFonts w:ascii="Symbol" w:hAnsi="Symbol"/>
      </w:rPr>
    </w:lvl>
    <w:lvl w:ilvl="4" w:tplc="966AF658">
      <w:start w:val="1"/>
      <w:numFmt w:val="bullet"/>
      <w:lvlText w:val="o"/>
      <w:lvlJc w:val="left"/>
      <w:pPr>
        <w:tabs>
          <w:tab w:val="num" w:pos="3600"/>
        </w:tabs>
        <w:ind w:left="3600" w:hanging="360"/>
      </w:pPr>
      <w:rPr>
        <w:rFonts w:ascii="Courier New" w:hAnsi="Courier New"/>
      </w:rPr>
    </w:lvl>
    <w:lvl w:ilvl="5" w:tplc="475E725C">
      <w:start w:val="1"/>
      <w:numFmt w:val="bullet"/>
      <w:lvlText w:val=""/>
      <w:lvlJc w:val="left"/>
      <w:pPr>
        <w:tabs>
          <w:tab w:val="num" w:pos="4320"/>
        </w:tabs>
        <w:ind w:left="4320" w:hanging="360"/>
      </w:pPr>
      <w:rPr>
        <w:rFonts w:ascii="Wingdings" w:hAnsi="Wingdings"/>
      </w:rPr>
    </w:lvl>
    <w:lvl w:ilvl="6" w:tplc="8ED4C810">
      <w:start w:val="1"/>
      <w:numFmt w:val="bullet"/>
      <w:lvlText w:val=""/>
      <w:lvlJc w:val="left"/>
      <w:pPr>
        <w:tabs>
          <w:tab w:val="num" w:pos="5040"/>
        </w:tabs>
        <w:ind w:left="5040" w:hanging="360"/>
      </w:pPr>
      <w:rPr>
        <w:rFonts w:ascii="Symbol" w:hAnsi="Symbol"/>
      </w:rPr>
    </w:lvl>
    <w:lvl w:ilvl="7" w:tplc="86F87BD8">
      <w:start w:val="1"/>
      <w:numFmt w:val="bullet"/>
      <w:lvlText w:val="o"/>
      <w:lvlJc w:val="left"/>
      <w:pPr>
        <w:tabs>
          <w:tab w:val="num" w:pos="5760"/>
        </w:tabs>
        <w:ind w:left="5760" w:hanging="360"/>
      </w:pPr>
      <w:rPr>
        <w:rFonts w:ascii="Courier New" w:hAnsi="Courier New"/>
      </w:rPr>
    </w:lvl>
    <w:lvl w:ilvl="8" w:tplc="813421A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64E899EA">
      <w:start w:val="1"/>
      <w:numFmt w:val="bullet"/>
      <w:lvlText w:val=""/>
      <w:lvlJc w:val="left"/>
      <w:pPr>
        <w:ind w:left="720" w:hanging="360"/>
      </w:pPr>
      <w:rPr>
        <w:rFonts w:ascii="Symbol" w:hAnsi="Symbol"/>
      </w:rPr>
    </w:lvl>
    <w:lvl w:ilvl="1" w:tplc="1140204E">
      <w:start w:val="1"/>
      <w:numFmt w:val="bullet"/>
      <w:lvlText w:val="o"/>
      <w:lvlJc w:val="left"/>
      <w:pPr>
        <w:tabs>
          <w:tab w:val="num" w:pos="1440"/>
        </w:tabs>
        <w:ind w:left="1440" w:hanging="360"/>
      </w:pPr>
      <w:rPr>
        <w:rFonts w:ascii="Courier New" w:hAnsi="Courier New"/>
      </w:rPr>
    </w:lvl>
    <w:lvl w:ilvl="2" w:tplc="9302457C">
      <w:start w:val="1"/>
      <w:numFmt w:val="bullet"/>
      <w:lvlText w:val=""/>
      <w:lvlJc w:val="left"/>
      <w:pPr>
        <w:tabs>
          <w:tab w:val="num" w:pos="2160"/>
        </w:tabs>
        <w:ind w:left="2160" w:hanging="360"/>
      </w:pPr>
      <w:rPr>
        <w:rFonts w:ascii="Wingdings" w:hAnsi="Wingdings"/>
      </w:rPr>
    </w:lvl>
    <w:lvl w:ilvl="3" w:tplc="197CFB74">
      <w:start w:val="1"/>
      <w:numFmt w:val="bullet"/>
      <w:lvlText w:val=""/>
      <w:lvlJc w:val="left"/>
      <w:pPr>
        <w:tabs>
          <w:tab w:val="num" w:pos="2880"/>
        </w:tabs>
        <w:ind w:left="2880" w:hanging="360"/>
      </w:pPr>
      <w:rPr>
        <w:rFonts w:ascii="Symbol" w:hAnsi="Symbol"/>
      </w:rPr>
    </w:lvl>
    <w:lvl w:ilvl="4" w:tplc="2D9CFF9A">
      <w:start w:val="1"/>
      <w:numFmt w:val="bullet"/>
      <w:lvlText w:val="o"/>
      <w:lvlJc w:val="left"/>
      <w:pPr>
        <w:tabs>
          <w:tab w:val="num" w:pos="3600"/>
        </w:tabs>
        <w:ind w:left="3600" w:hanging="360"/>
      </w:pPr>
      <w:rPr>
        <w:rFonts w:ascii="Courier New" w:hAnsi="Courier New"/>
      </w:rPr>
    </w:lvl>
    <w:lvl w:ilvl="5" w:tplc="599A031C">
      <w:start w:val="1"/>
      <w:numFmt w:val="bullet"/>
      <w:lvlText w:val=""/>
      <w:lvlJc w:val="left"/>
      <w:pPr>
        <w:tabs>
          <w:tab w:val="num" w:pos="4320"/>
        </w:tabs>
        <w:ind w:left="4320" w:hanging="360"/>
      </w:pPr>
      <w:rPr>
        <w:rFonts w:ascii="Wingdings" w:hAnsi="Wingdings"/>
      </w:rPr>
    </w:lvl>
    <w:lvl w:ilvl="6" w:tplc="94F290A8">
      <w:start w:val="1"/>
      <w:numFmt w:val="bullet"/>
      <w:lvlText w:val=""/>
      <w:lvlJc w:val="left"/>
      <w:pPr>
        <w:tabs>
          <w:tab w:val="num" w:pos="5040"/>
        </w:tabs>
        <w:ind w:left="5040" w:hanging="360"/>
      </w:pPr>
      <w:rPr>
        <w:rFonts w:ascii="Symbol" w:hAnsi="Symbol"/>
      </w:rPr>
    </w:lvl>
    <w:lvl w:ilvl="7" w:tplc="FD5EB488">
      <w:start w:val="1"/>
      <w:numFmt w:val="bullet"/>
      <w:lvlText w:val="o"/>
      <w:lvlJc w:val="left"/>
      <w:pPr>
        <w:tabs>
          <w:tab w:val="num" w:pos="5760"/>
        </w:tabs>
        <w:ind w:left="5760" w:hanging="360"/>
      </w:pPr>
      <w:rPr>
        <w:rFonts w:ascii="Courier New" w:hAnsi="Courier New"/>
      </w:rPr>
    </w:lvl>
    <w:lvl w:ilvl="8" w:tplc="4F480E5E">
      <w:start w:val="1"/>
      <w:numFmt w:val="bullet"/>
      <w:lvlText w:val=""/>
      <w:lvlJc w:val="left"/>
      <w:pPr>
        <w:tabs>
          <w:tab w:val="num" w:pos="6480"/>
        </w:tabs>
        <w:ind w:left="6480" w:hanging="360"/>
      </w:pPr>
      <w:rPr>
        <w:rFonts w:ascii="Wingdings" w:hAnsi="Wingdings"/>
      </w:rPr>
    </w:lvl>
  </w:abstractNum>
  <w:abstractNum w:abstractNumId="8" w15:restartNumberingAfterBreak="0">
    <w:nsid w:val="3AF57B55"/>
    <w:multiLevelType w:val="hybridMultilevel"/>
    <w:tmpl w:val="186E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013849">
    <w:abstractNumId w:val="0"/>
  </w:num>
  <w:num w:numId="2" w16cid:durableId="580481722">
    <w:abstractNumId w:val="1"/>
  </w:num>
  <w:num w:numId="3" w16cid:durableId="936861692">
    <w:abstractNumId w:val="2"/>
  </w:num>
  <w:num w:numId="4" w16cid:durableId="53548608">
    <w:abstractNumId w:val="3"/>
  </w:num>
  <w:num w:numId="5" w16cid:durableId="1331367937">
    <w:abstractNumId w:val="4"/>
  </w:num>
  <w:num w:numId="6" w16cid:durableId="1746417488">
    <w:abstractNumId w:val="5"/>
  </w:num>
  <w:num w:numId="7" w16cid:durableId="327177604">
    <w:abstractNumId w:val="6"/>
  </w:num>
  <w:num w:numId="8" w16cid:durableId="281303171">
    <w:abstractNumId w:val="7"/>
  </w:num>
  <w:num w:numId="9" w16cid:durableId="11046915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46B64"/>
    <w:rsid w:val="000744AE"/>
    <w:rsid w:val="00076ED0"/>
    <w:rsid w:val="000C3CC9"/>
    <w:rsid w:val="000D7BA6"/>
    <w:rsid w:val="001008EF"/>
    <w:rsid w:val="00175DB0"/>
    <w:rsid w:val="0025773C"/>
    <w:rsid w:val="00272D5D"/>
    <w:rsid w:val="002A1377"/>
    <w:rsid w:val="00334504"/>
    <w:rsid w:val="00364AD1"/>
    <w:rsid w:val="00375A40"/>
    <w:rsid w:val="0040710C"/>
    <w:rsid w:val="00470D85"/>
    <w:rsid w:val="00492F5E"/>
    <w:rsid w:val="004A553E"/>
    <w:rsid w:val="004F5536"/>
    <w:rsid w:val="00512C09"/>
    <w:rsid w:val="006007B7"/>
    <w:rsid w:val="0060582E"/>
    <w:rsid w:val="00646B64"/>
    <w:rsid w:val="006725A8"/>
    <w:rsid w:val="006A5E39"/>
    <w:rsid w:val="006C715D"/>
    <w:rsid w:val="00706182"/>
    <w:rsid w:val="007912A0"/>
    <w:rsid w:val="007B7CE2"/>
    <w:rsid w:val="007C5C07"/>
    <w:rsid w:val="00827B58"/>
    <w:rsid w:val="0093119F"/>
    <w:rsid w:val="00934ADB"/>
    <w:rsid w:val="00986A93"/>
    <w:rsid w:val="009F3939"/>
    <w:rsid w:val="00B16113"/>
    <w:rsid w:val="00B65998"/>
    <w:rsid w:val="00BB04DB"/>
    <w:rsid w:val="00C07D64"/>
    <w:rsid w:val="00C46092"/>
    <w:rsid w:val="00C51A79"/>
    <w:rsid w:val="00D15424"/>
    <w:rsid w:val="00D73C18"/>
    <w:rsid w:val="00DB0C09"/>
    <w:rsid w:val="00EE6798"/>
    <w:rsid w:val="00F573FD"/>
    <w:rsid w:val="00FA05D2"/>
    <w:rsid w:val="00FA2D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4DEE"/>
  <w15:docId w15:val="{98869923-162E-4CE4-A638-CC2C941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rsid w:val="00646B64"/>
    <w:pPr>
      <w:spacing w:line="320" w:lineRule="atLeast"/>
    </w:pPr>
  </w:style>
  <w:style w:type="paragraph" w:customStyle="1" w:styleId="divdocumentsection">
    <w:name w:val="div_document_section"/>
    <w:basedOn w:val="Normal"/>
    <w:rsid w:val="00646B64"/>
  </w:style>
  <w:style w:type="paragraph" w:customStyle="1" w:styleId="divdocumentdivparagraph">
    <w:name w:val="div_document_div_paragraph"/>
    <w:basedOn w:val="Normal"/>
    <w:rsid w:val="00646B64"/>
  </w:style>
  <w:style w:type="paragraph" w:customStyle="1" w:styleId="divname">
    <w:name w:val="div_name"/>
    <w:basedOn w:val="div"/>
    <w:rsid w:val="00646B64"/>
    <w:pPr>
      <w:spacing w:line="820" w:lineRule="atLeast"/>
    </w:pPr>
    <w:rPr>
      <w:b/>
      <w:bCs/>
      <w:caps/>
      <w:sz w:val="54"/>
      <w:szCs w:val="54"/>
    </w:rPr>
  </w:style>
  <w:style w:type="paragraph" w:customStyle="1" w:styleId="div">
    <w:name w:val="div"/>
    <w:basedOn w:val="Normal"/>
    <w:rsid w:val="00646B64"/>
  </w:style>
  <w:style w:type="character" w:customStyle="1" w:styleId="span">
    <w:name w:val="span"/>
    <w:basedOn w:val="DefaultParagraphFont"/>
    <w:rsid w:val="00646B64"/>
    <w:rPr>
      <w:sz w:val="24"/>
      <w:szCs w:val="24"/>
      <w:bdr w:val="none" w:sz="0" w:space="0" w:color="auto"/>
      <w:vertAlign w:val="baseline"/>
    </w:rPr>
  </w:style>
  <w:style w:type="character" w:customStyle="1" w:styleId="divdocumentdivnamespanlName">
    <w:name w:val="div_document_div_name_span_lName"/>
    <w:basedOn w:val="DefaultParagraphFont"/>
    <w:rsid w:val="00646B64"/>
    <w:rPr>
      <w:color w:val="C00000"/>
    </w:rPr>
  </w:style>
  <w:style w:type="paragraph" w:customStyle="1" w:styleId="divdocumentdivSECTIONCNTC">
    <w:name w:val="div_document_div_SECTION_CNTC"/>
    <w:basedOn w:val="Normal"/>
    <w:rsid w:val="00646B64"/>
  </w:style>
  <w:style w:type="paragraph" w:customStyle="1" w:styleId="divaddress">
    <w:name w:val="div_address"/>
    <w:basedOn w:val="div"/>
    <w:rsid w:val="00646B64"/>
    <w:pPr>
      <w:pBdr>
        <w:top w:val="none" w:sz="0" w:space="3" w:color="auto"/>
        <w:left w:val="none" w:sz="0" w:space="5" w:color="auto"/>
        <w:bottom w:val="none" w:sz="0" w:space="3" w:color="auto"/>
        <w:right w:val="none" w:sz="0" w:space="5" w:color="auto"/>
      </w:pBdr>
      <w:shd w:val="clear" w:color="auto" w:fill="000000"/>
      <w:spacing w:line="356" w:lineRule="atLeast"/>
    </w:pPr>
    <w:rPr>
      <w:b/>
      <w:bCs/>
      <w:color w:val="FFFFFF"/>
      <w:sz w:val="16"/>
      <w:szCs w:val="16"/>
      <w:shd w:val="clear" w:color="auto" w:fill="000000"/>
    </w:rPr>
  </w:style>
  <w:style w:type="character" w:customStyle="1" w:styleId="divaddressCharacter">
    <w:name w:val="div_address Character"/>
    <w:basedOn w:val="divCharacter"/>
    <w:rsid w:val="00646B64"/>
    <w:rPr>
      <w:b/>
      <w:bCs/>
      <w:color w:val="FFFFFF"/>
      <w:sz w:val="16"/>
      <w:szCs w:val="16"/>
      <w:bdr w:val="none" w:sz="0" w:space="0" w:color="auto"/>
      <w:shd w:val="clear" w:color="auto" w:fill="000000"/>
      <w:vertAlign w:val="baseline"/>
    </w:rPr>
  </w:style>
  <w:style w:type="character" w:customStyle="1" w:styleId="divCharacter">
    <w:name w:val="div Character"/>
    <w:basedOn w:val="DefaultParagraphFont"/>
    <w:rsid w:val="00646B64"/>
    <w:rPr>
      <w:sz w:val="24"/>
      <w:szCs w:val="24"/>
      <w:bdr w:val="none" w:sz="0" w:space="0" w:color="auto"/>
      <w:vertAlign w:val="baseline"/>
    </w:rPr>
  </w:style>
  <w:style w:type="character" w:customStyle="1" w:styleId="documentzipsuffix">
    <w:name w:val="document_zipsuffix"/>
    <w:basedOn w:val="DefaultParagraphFont"/>
    <w:rsid w:val="00646B64"/>
  </w:style>
  <w:style w:type="character" w:customStyle="1" w:styleId="documentzipprefix">
    <w:name w:val="document_zipprefix"/>
    <w:basedOn w:val="DefaultParagraphFont"/>
    <w:rsid w:val="00646B64"/>
    <w:rPr>
      <w:vanish/>
    </w:rPr>
  </w:style>
  <w:style w:type="table" w:customStyle="1" w:styleId="divdocumenttablecontactaspose">
    <w:name w:val="div_document_table_contact_aspose"/>
    <w:basedOn w:val="TableNormal"/>
    <w:rsid w:val="00646B64"/>
    <w:tblPr/>
  </w:style>
  <w:style w:type="paragraph" w:customStyle="1" w:styleId="divdocumentdivheading">
    <w:name w:val="div_document_div_heading"/>
    <w:basedOn w:val="Normal"/>
    <w:rsid w:val="00646B64"/>
    <w:pPr>
      <w:pBdr>
        <w:bottom w:val="none" w:sz="0" w:space="3" w:color="auto"/>
      </w:pBdr>
    </w:pPr>
  </w:style>
  <w:style w:type="paragraph" w:customStyle="1" w:styleId="divdocumentdivsectiontitle">
    <w:name w:val="div_document_div_sectiontitle"/>
    <w:basedOn w:val="Normal"/>
    <w:rsid w:val="00646B64"/>
    <w:pPr>
      <w:spacing w:line="370" w:lineRule="atLeast"/>
    </w:pPr>
    <w:rPr>
      <w:sz w:val="30"/>
      <w:szCs w:val="30"/>
    </w:rPr>
  </w:style>
  <w:style w:type="paragraph" w:customStyle="1" w:styleId="divdocumentsinglecolumn">
    <w:name w:val="div_document_singlecolumn"/>
    <w:basedOn w:val="Normal"/>
    <w:rsid w:val="00646B64"/>
  </w:style>
  <w:style w:type="paragraph" w:customStyle="1" w:styleId="p">
    <w:name w:val="p"/>
    <w:basedOn w:val="Normal"/>
    <w:rsid w:val="00646B64"/>
  </w:style>
  <w:style w:type="paragraph" w:customStyle="1" w:styleId="hiltParaWrapper">
    <w:name w:val="hiltParaWrapper"/>
    <w:basedOn w:val="Normal"/>
    <w:rsid w:val="00646B64"/>
  </w:style>
  <w:style w:type="paragraph" w:customStyle="1" w:styleId="ulli">
    <w:name w:val="ul_li"/>
    <w:basedOn w:val="Normal"/>
    <w:rsid w:val="00646B64"/>
  </w:style>
  <w:style w:type="table" w:customStyle="1" w:styleId="divdocumenttable">
    <w:name w:val="div_document_table"/>
    <w:basedOn w:val="TableNormal"/>
    <w:rsid w:val="00646B64"/>
    <w:tblPr/>
  </w:style>
  <w:style w:type="paragraph" w:customStyle="1" w:styleId="documentsectionnotmulti-para-hiltnotmulti-section-hiltmulti-para-opt">
    <w:name w:val="document_section_not(.multi-para-hilt)_not(.multi-section-hilt)_multi-para-opt"/>
    <w:basedOn w:val="Normal"/>
    <w:rsid w:val="00646B64"/>
    <w:rPr>
      <w:vanish/>
    </w:rPr>
  </w:style>
  <w:style w:type="paragraph" w:customStyle="1" w:styleId="documenttxtBold">
    <w:name w:val="document_txtBold"/>
    <w:basedOn w:val="Normal"/>
    <w:rsid w:val="00646B64"/>
    <w:rPr>
      <w:b/>
      <w:bCs/>
    </w:rPr>
  </w:style>
  <w:style w:type="character" w:customStyle="1" w:styleId="singlecolumnspanpaddedlinenth-child1">
    <w:name w:val="singlecolumn_span_paddedline_nth-child(1)"/>
    <w:basedOn w:val="DefaultParagraphFont"/>
    <w:rsid w:val="00646B64"/>
  </w:style>
  <w:style w:type="character" w:customStyle="1" w:styleId="spanjobtitle">
    <w:name w:val="span_jobtitle"/>
    <w:basedOn w:val="span"/>
    <w:rsid w:val="00646B64"/>
    <w:rPr>
      <w:b/>
      <w:bCs/>
      <w:sz w:val="24"/>
      <w:szCs w:val="24"/>
      <w:bdr w:val="none" w:sz="0" w:space="0" w:color="auto"/>
      <w:vertAlign w:val="baseline"/>
    </w:rPr>
  </w:style>
  <w:style w:type="character" w:customStyle="1" w:styleId="datesWrapper">
    <w:name w:val="datesWrapper"/>
    <w:basedOn w:val="DefaultParagraphFont"/>
    <w:rsid w:val="00646B64"/>
  </w:style>
  <w:style w:type="paragraph" w:customStyle="1" w:styleId="spanpaddedline">
    <w:name w:val="span_paddedline"/>
    <w:basedOn w:val="spanParagraph"/>
    <w:rsid w:val="00646B64"/>
  </w:style>
  <w:style w:type="paragraph" w:customStyle="1" w:styleId="spanParagraph">
    <w:name w:val="span Paragraph"/>
    <w:basedOn w:val="Normal"/>
    <w:rsid w:val="00646B64"/>
  </w:style>
  <w:style w:type="character" w:customStyle="1" w:styleId="spancompanyname">
    <w:name w:val="span_companyname"/>
    <w:basedOn w:val="span"/>
    <w:rsid w:val="00646B64"/>
    <w:rPr>
      <w:b/>
      <w:bCs/>
      <w:sz w:val="24"/>
      <w:szCs w:val="24"/>
      <w:bdr w:val="none" w:sz="0" w:space="0" w:color="auto"/>
      <w:vertAlign w:val="baseline"/>
    </w:rPr>
  </w:style>
  <w:style w:type="character" w:customStyle="1" w:styleId="Strong1">
    <w:name w:val="Strong1"/>
    <w:basedOn w:val="DefaultParagraphFont"/>
    <w:rsid w:val="00646B64"/>
    <w:rPr>
      <w:sz w:val="24"/>
      <w:szCs w:val="24"/>
      <w:bdr w:val="none" w:sz="0" w:space="0" w:color="auto"/>
      <w:vertAlign w:val="baseline"/>
    </w:rPr>
  </w:style>
  <w:style w:type="character" w:styleId="Hyperlink">
    <w:name w:val="Hyperlink"/>
    <w:basedOn w:val="DefaultParagraphFont"/>
    <w:uiPriority w:val="99"/>
    <w:unhideWhenUsed/>
    <w:rsid w:val="006C715D"/>
    <w:rPr>
      <w:color w:val="0000FF" w:themeColor="hyperlink"/>
      <w:u w:val="single"/>
    </w:rPr>
  </w:style>
  <w:style w:type="character" w:styleId="UnresolvedMention">
    <w:name w:val="Unresolved Mention"/>
    <w:basedOn w:val="DefaultParagraphFont"/>
    <w:uiPriority w:val="99"/>
    <w:semiHidden/>
    <w:unhideWhenUsed/>
    <w:rsid w:val="006C715D"/>
    <w:rPr>
      <w:color w:val="605E5C"/>
      <w:shd w:val="clear" w:color="auto" w:fill="E1DFDD"/>
    </w:rPr>
  </w:style>
  <w:style w:type="character" w:styleId="CommentReference">
    <w:name w:val="annotation reference"/>
    <w:basedOn w:val="DefaultParagraphFont"/>
    <w:uiPriority w:val="99"/>
    <w:semiHidden/>
    <w:unhideWhenUsed/>
    <w:rsid w:val="000D7BA6"/>
    <w:rPr>
      <w:sz w:val="16"/>
      <w:szCs w:val="16"/>
    </w:rPr>
  </w:style>
  <w:style w:type="paragraph" w:styleId="CommentText">
    <w:name w:val="annotation text"/>
    <w:basedOn w:val="Normal"/>
    <w:link w:val="CommentTextChar"/>
    <w:uiPriority w:val="99"/>
    <w:unhideWhenUsed/>
    <w:rsid w:val="000D7BA6"/>
    <w:pPr>
      <w:spacing w:line="240" w:lineRule="auto"/>
    </w:pPr>
    <w:rPr>
      <w:sz w:val="20"/>
      <w:szCs w:val="20"/>
    </w:rPr>
  </w:style>
  <w:style w:type="character" w:customStyle="1" w:styleId="CommentTextChar">
    <w:name w:val="Comment Text Char"/>
    <w:basedOn w:val="DefaultParagraphFont"/>
    <w:link w:val="CommentText"/>
    <w:uiPriority w:val="99"/>
    <w:rsid w:val="000D7BA6"/>
  </w:style>
  <w:style w:type="paragraph" w:styleId="CommentSubject">
    <w:name w:val="annotation subject"/>
    <w:basedOn w:val="CommentText"/>
    <w:next w:val="CommentText"/>
    <w:link w:val="CommentSubjectChar"/>
    <w:uiPriority w:val="99"/>
    <w:semiHidden/>
    <w:unhideWhenUsed/>
    <w:rsid w:val="000D7BA6"/>
    <w:rPr>
      <w:b/>
      <w:bCs/>
    </w:rPr>
  </w:style>
  <w:style w:type="character" w:customStyle="1" w:styleId="CommentSubjectChar">
    <w:name w:val="Comment Subject Char"/>
    <w:basedOn w:val="CommentTextChar"/>
    <w:link w:val="CommentSubject"/>
    <w:uiPriority w:val="99"/>
    <w:semiHidden/>
    <w:rsid w:val="000D7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Michael J. Luo</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J. Luo</dc:title>
  <cp:lastModifiedBy>Michael Luo</cp:lastModifiedBy>
  <cp:revision>8</cp:revision>
  <dcterms:created xsi:type="dcterms:W3CDTF">2023-08-15T02:36:00Z</dcterms:created>
  <dcterms:modified xsi:type="dcterms:W3CDTF">2023-09-18T06:15:00Z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f176e639-bbe3-4e27-b99d-21961486eaf6</vt:lpwstr>
  </property>
  <property fmtid="{D5CDD505-2E9C-101B-9397-08002B2CF9AE}" pid="3" name="x1ye=0">
    <vt:lpwstr>+EAAAB+LCAAAAAAABAAVm7Wy60oQRT9IgZiCF0gWM1MmZmZ9/Tu3yqnLmpnu3WuNbZbkKYFCGFzgMRIhaQbDIISDWIqnMIjB4J3O9J1JSneBZIEnBNxiqDUBiD630rY2PkGMp9xAT2+jMlC96GOoOdT6XrGM8aZHUQ3PH57JnWopdDeW4wsO9h5RocG8HUVBxyg4HTD9ewBkgWyDVpQTZxuAE5/d72xUEKFnhqHq3irM9vVpvIKbsCffVqWJJXi</vt:lpwstr>
  </property>
  <property fmtid="{D5CDD505-2E9C-101B-9397-08002B2CF9AE}" pid="4" name="x1ye=1">
    <vt:lpwstr>aJX8xXYKHxXahJAg61FSrvG6KJVPMxlTZuPEliEyfy7wKb/8CKF1+SJYcyeY8V5Cg8a5whLl/NuRW1vxg5svVrNpNHo3K+Azz6VEXLrjNnTKqoFerrw3v0wK/NDh7OzGNEt6HeOzfbjpwb+l03eV8huuPUc1qG321jbIMjB0g1WRrhRUJVdJjLJTiyRqsxz4ZpmduE+8IM95lbnC3eYE1iHdrPGj+EsrVM/YA/FMDWLulYWW0vdf2LrTtka+rM6</vt:lpwstr>
  </property>
  <property fmtid="{D5CDD505-2E9C-101B-9397-08002B2CF9AE}" pid="5" name="x1ye=10">
    <vt:lpwstr>1QdK5jKbruD8K6aw3G5yatsYfv0rin5Btvuo6/mjrRWqa7FVnSQq+doumDeK06uFQ2pzuI5ou7h5zrRKy7ysW4RCEXD0SRL/dFeezXBVHDT4UXKX+D9ffSLMXWN11Ug4iuSa54M33Pl+aUhd0HUPt8Qnl5hgC+jvOKBA0RGOvcz7O4u7FSDw7iFkkjlAlB6Zk42HjuznyasGWZD7kq2so6hMCqwCmImgR168keGqzmeE/t0UIWA6RAEDT/ojydF</vt:lpwstr>
  </property>
  <property fmtid="{D5CDD505-2E9C-101B-9397-08002B2CF9AE}" pid="6" name="x1ye=11">
    <vt:lpwstr>7j5e4IJ+IArScDEO9slU0Ldzq5IrDUN44qP48T9a3cEH5lADYQ/ZszhGZOYq2Ud2WgM+dyupD80btP2IgP0nkAcxrAe/GCUKfxJW4rnAEVWh0VHZUvYfoMC9O/kZMKWpGAkUJ4HU+2XHD0d5ab9+YLhZK9t0+ElyQQ8EVH1d5CnX2RgyDXqu9hVee7ei4iZDj+pub2/YoX+Njz3ftzXxeK6dXJAzYg3QkbvpbTHxd3K6UgzXlnTFJcVk/0kNtjv</vt:lpwstr>
  </property>
  <property fmtid="{D5CDD505-2E9C-101B-9397-08002B2CF9AE}" pid="7" name="x1ye=12">
    <vt:lpwstr>wpbPfrbsx1W/LdcRw2a2kFjcuTwdDsWGqtdjFQNDDeYGo9NlSlGO7yJNJ0rtzWidzEAU/isSuh1Ip8XE7BquP27Fd2De0bLXVHCvGzWQu/C5PX2uOXOBEdRxLG5+/VNkAQya7Xc5yvG6Ii+OTQ4uu56Dh5MLJXNqdqGp8e+GYsL5+tmF4oRvBDbMyZFsE8lkTlrpgl1NlLxKuVebvq22cIop+3XXigP8IJf/oAjPEaSiiDd/Z4OOz7QJ844rUvY</vt:lpwstr>
  </property>
  <property fmtid="{D5CDD505-2E9C-101B-9397-08002B2CF9AE}" pid="8" name="x1ye=13">
    <vt:lpwstr>1ViEgN6Rbf6aRjKrRBTqtzqJP0+dNzJYxGPAfyGzQ4OmgdeAg+Lcfy+y0DzVF+zCJPsTJo58oCNfNI+MjZmG1BSZMnwMbvznqLOwwuZf2dck1TNGh1hFBranvGAl6809Hp/h2H9rMX2KAkkNhV2E8hwjUbEVT1sxzZ4rQMJ+leZ7P5VKpsYm26D3WmxqcOXbE+OyUyuVaraeXhUDSG2IYfrhvoRQS9jGqQ2KIrjaCdJMWoaKdxfBFxCyiZJEmxD</vt:lpwstr>
  </property>
  <property fmtid="{D5CDD505-2E9C-101B-9397-08002B2CF9AE}" pid="9" name="x1ye=14">
    <vt:lpwstr>G1RHRVu5YoENGPcwAZVOlvnbGdqcChHzWlKNq/c5ZVzY8D/kaL76/OKemBtdWNVxyu/C/Sg3VAmchqV7XqFmmHQQzda2SDTIaYpUCOFXMZOnVidPg0kqEg2OEPCfxJXc8B/8nRfQb29CZnjnfRhUPKlrtEjKY/7uHY4Z541uCIphweKj8sGKoRco24EM1/dHCT6RhEXWlUCto9f2PzFS0lJi4eQnFuqG4mn9uo4xAs0tajnIFsvmX2y2BY28bSx</vt:lpwstr>
  </property>
  <property fmtid="{D5CDD505-2E9C-101B-9397-08002B2CF9AE}" pid="10" name="x1ye=15">
    <vt:lpwstr>QonZY6nXJ0Qas6vsPO+O0/k+UUWJo6NlTVP4gYQ0SZJ7yiG3eb0h23s5jWo3MXRJG1I4nzT+Uf0XlUW0kocVjDQrTlPQPtkYzcqmJjU+Vg6d9/BhC++BLsVaN0qJKKLNdxRqMxsG8KZH7NSYz3AoQ4WnUA/EPk7bhTMQOfm56VJSPGtgQQzgGmHxtVyjzbSDdYH2qG3s/zJPqwYeQOgrygJMka23bbhomsHkpviohtd+kA/VsqVpdRmdjTktd8G</vt:lpwstr>
  </property>
  <property fmtid="{D5CDD505-2E9C-101B-9397-08002B2CF9AE}" pid="11" name="x1ye=16">
    <vt:lpwstr>8YcYis8XhifqLV4GK/pianXf4DB7u1o154cC5c6AYNwvy5J2cGJTfTc2zQL7WdYSDSCf+Nr197dXA0SEvOXqLsDyQWrHXLWBKfMyG8GgiLCGDR196oC+de2EDvYeZMMCueSusY+VoYBPTAIK3SiVP5+CPR/k8B8b4+IwyfNPmC3WUEd8kG3SHKjR2H8nWxKpNAj0xAq6Pqf6J0J/okXgKGTgArJ5XP1LTSzUoGkCNPMeeiy8+LKVc27NW6oypz+</vt:lpwstr>
  </property>
  <property fmtid="{D5CDD505-2E9C-101B-9397-08002B2CF9AE}" pid="12" name="x1ye=17">
    <vt:lpwstr>16+hhL4mE0ni5fMqzof7Sny0Q4VT/ptoxOiv+M6CgICHFfAh0mJTZJ1uWg45ZPvJ7xL3MedhO1uNQa5WbhDZ14iFjVSmzNYQT6afPdJisqsXtbgODlODxgxOFhp5iidBDJSU89Gs9T5UuIbMUW3duNrdlWA9u5+4YOmiGKDdjf63FN0V5L2uuFK6SmWDgOdgdByIf6kCmtaZqU1d1W498urvmdzU0wiVe4kiA2wSyOFr7joDpeXhRkuNPv57CmQ</vt:lpwstr>
  </property>
  <property fmtid="{D5CDD505-2E9C-101B-9397-08002B2CF9AE}" pid="13" name="x1ye=18">
    <vt:lpwstr>vFJcv5eAhUpr1inR8eAw/phF+SpKuYZcMr9OuMqdeHc1TtD3S/v7RWjFTgszFpjwkteRTgzbCycAlTbgJygaEzRor/2FXfng9dWjUsL+GZYVQvjios/07zDTlO9eVFgkHkkwHTmkM+YViOB49u8ytTw2gfYjmYw7W7ljvUv6TJYa9OmHgs9f2DaQvW8JDbC0UKCFe5/RMzlD6UdhC5mgktCexboe19XaQYu9Sa8QEjvIPTQoQvjlQygxv/AjceW</vt:lpwstr>
  </property>
  <property fmtid="{D5CDD505-2E9C-101B-9397-08002B2CF9AE}" pid="14" name="x1ye=19">
    <vt:lpwstr>JgpD3zvxkOR/iYPlnLG98HXE/m/6O4j9Wl40zwQBXCJl1M6xoWIEcbutp6gNS3T5OquT6mJlLYGavs7Au0V+kmR4EQECqCwNzn3A5wQybo4kSH/ExQI7XZ6BO8R2zNQtbCszyonFg5rgTOkGQioOxhEVTYy2gz5u/bQPPhAQky3y7WIFEZlTM/5nkrgTITl99njTwXrsWHfGOp7Pa8x4g22AhZrafNCLXzq3RZwzkbJhd+g7R6HDs8uXI7+IjT9</vt:lpwstr>
  </property>
  <property fmtid="{D5CDD505-2E9C-101B-9397-08002B2CF9AE}" pid="15" name="x1ye=2">
    <vt:lpwstr>jQMHNMhNI22LG12EQH2YylzRQH+YTlMJvBX0b9oG4kd+9U0czCtwnkBL2vFTz/bfZkqRK7951nLDoocgEiNr79STCZHUyOVZ4qYQJVxKNmGFH7wSVeGuBUIks7BWEARebWsZ1zD9mKCc7ajGwg0z4R2UwzloHUphq4ST7G5yCZD9NdeZptYjObso5QMBa0H9kOnW99iZQ3vameysUtz+anOy3FZc5RpZidWR4s5qBpwUvHPJRso+Bysi1RyBsfK</vt:lpwstr>
  </property>
  <property fmtid="{D5CDD505-2E9C-101B-9397-08002B2CF9AE}" pid="16" name="x1ye=20">
    <vt:lpwstr>uZTeYrmTchywR98EjuG3e9sOxpVCiS0rqW2wsn9j8pv8k8QaRYeBMZYzuUQf0LSrQM5NPFD9PTkOVqUcC634nVTeeI6bPwc6rMudMdvTmE+hWnPiILokx9gDgdWzCC9qurHLqEDsQtr1ntGH0zjoS0SYhoAU/lrWL+ZB0bZYQPNXrWdivS1dYbh+La5QaiBosaVMe8Y9kImrO/xQv9P8nr8gKUAd/VTuPChHOkAl2TYybzKOnJg3kfQkP2EhrHq</vt:lpwstr>
  </property>
  <property fmtid="{D5CDD505-2E9C-101B-9397-08002B2CF9AE}" pid="17" name="x1ye=21">
    <vt:lpwstr>FjoyEVT8z1iEGoefu8FayPkJYzBFDcEBQs1ilGukkl0yzpMUwEf8gmCiLGdEIk/QpH2F7LwgrHgEyOWLkfuo1P2jETPBtIjr+HsEhssDrt62oC8l3D1XvHh6hv9jvgLJKnNeysYl4wyf/UhA43BPv+BYyn5wUDMOxy6DNyMxy51fISeQN/pDHGb84GfBKv1dH0ghVc3ATqHL0k1BLXqkEeEbX1gvidc3UUpk0iCJ53J1s50SpedHgsyn8KpLnIS</vt:lpwstr>
  </property>
  <property fmtid="{D5CDD505-2E9C-101B-9397-08002B2CF9AE}" pid="18" name="x1ye=22">
    <vt:lpwstr>vrmP4iiWt9b/TdEJRhEJ6i1uOVDU9/vzd0+1sfC6P6TLblyZv3+NP888b+PjCi/Q0gOqcU8HAcSB1thb5K/hZIsgdr/5Uno6648gGkNKx/3dF8PzuP/Bh6W+nl0PqvaZ82kT/dXIK61AaWu6vJfsS11ZFiqtdvzmwwrWDRlDkoYFjKgMtZY8it2ZQJ0ZjfJYp/BKgfWDDb5W3VMuL32l8hWXgEUiF7/sbMlzUM/QOPtWCPjYZ/Pfc9459x91QKC</vt:lpwstr>
  </property>
  <property fmtid="{D5CDD505-2E9C-101B-9397-08002B2CF9AE}" pid="19" name="x1ye=23">
    <vt:lpwstr>vRobXCCQ9LFTolstilht8aJ5XTvzdxyV1Ri70+blR/wh5gh24ccYPJRVwEW/YK0J195w/w55szZ63XqVHwp9nUkhFAE4fxHYwYJ1OKqBTe/LjWahZiUT7RDtSwt+ZbwV3At2RFV7AQwe54GlLov0HQG5QIZrRIFXJEdHhzhneoD+2q6/vkqttyRbGTisXE8AZH1izbb/O2dgJw/NDmDnkPYsbdEmf4C1UyNL2RBr/x3Y30JWKrr4Z1Flq9WGoI1</vt:lpwstr>
  </property>
  <property fmtid="{D5CDD505-2E9C-101B-9397-08002B2CF9AE}" pid="20" name="x1ye=24">
    <vt:lpwstr>0/dAOJg3xQNtq2OwLuYDCrGZXtG6F6QIJ7iWdrXDGueJBwvxUOfXndgfMkfp1reIB0YjF+lIr4HtfaSItWMEJ22YkLAC2CJSyhpjCgMJx3hHknarueYasTKTCVw1xkFEW8FhaObK8e8Bhtbc2uysGg04B+a6FwK7Lu/NZE36WWZuKlj3lCh/NfoC0pGtsOzIb7D82J6xw2GoeNgAZnAfZjKQciYOeaI5Ztn07/bL00I7FYkTBvpjTFm79oGB6Xh</vt:lpwstr>
  </property>
  <property fmtid="{D5CDD505-2E9C-101B-9397-08002B2CF9AE}" pid="21" name="x1ye=25">
    <vt:lpwstr>pwdpMjsPucgF97bO5XBTqpvWYQQXT5Nj7ZY2dIf8IGkyx0ZCP4ELJik1xJDhozSuxniEj7vO8JiCY6k/pYrs3pVn2oyLwHkEfNMZ8qu5Rfv7X1ywXR79sVy+nKpJ3nJ0S2IgIpG+HVyFT/GN7mWETJ2WT/LGSitwIEHeqjW0io/6Q6NOloIxtDEuoYtAghIzt7TGcxH0O15300enZi3xpLvcn82+mCYLp/fFKd/4RKuL9vIDFMdSeK2PegLZ/f6</vt:lpwstr>
  </property>
  <property fmtid="{D5CDD505-2E9C-101B-9397-08002B2CF9AE}" pid="22" name="x1ye=26">
    <vt:lpwstr>Vdd8OiZ/JeFbpUtTMtyMzKD8IsstU3A31dpetJ2ChID6f/THsWbQCMZF3TfMXMA8OO0OJQ/mWWptfEKwmPzo5428a/mu+sWF4PTCFsG/gx17mgMPK5MsuSMS2hZpoWXUWAXG1oAC9ejLRpsaAZZjdDIa4rfOO/UwwHAPkdpuDBsJB8zkL8tUny8R4WqTq8Kje2FASeg3d8fYBlUFjU4xkilEKvfNbGDBl9a22WWE9ABpFDenHTL1MAgeQpnQsOT</vt:lpwstr>
  </property>
  <property fmtid="{D5CDD505-2E9C-101B-9397-08002B2CF9AE}" pid="23" name="x1ye=27">
    <vt:lpwstr>QQVpNyEZMH2bcvqO6PEbOy3sL0JwoFjeLak7uNuelkTzu/P2baTGIzS/errZHQo0SDKVHzZ32YOa6xF8Ta+UHC5/VvvzP75SL8BYoSCCvUnO8PW/8ySVZeB/VENK95hp/15F1/w+RMzWXhbKZY5cDylhWc3RlPi8wzDnMlaZCzjoIxvl20rLhS0dWnZZrv2VHPe55iuBveJWABBZ3YOArMNnLo5QjGsp8uzwSnTF/OnkhWNZVmok0zjqiWE/5kp</vt:lpwstr>
  </property>
  <property fmtid="{D5CDD505-2E9C-101B-9397-08002B2CF9AE}" pid="24" name="x1ye=28">
    <vt:lpwstr>t22EK8FTei21bI0ZHfjuy5tjPaImT1+FkGy1G4XJXxx+m10lCTBjhCrWdNH6eEHRxoBUX3aMV0Lrg8Lx0XJNtQOjbexabhYsVbE8yKEFfrWtcUp2fFYFOo5pcFB0f6F9ba5Xmjjl8iEqsxVBvIdufpTt2tkfk/KcTVHfks8/f0Zgh512w542u5hk66PeBF2U0Hn6t8N/ABiBDz9TSK64aLxMJlxOTErvH9XsV5iJT4/dPTwjXr2S+/c43BGzwqb</vt:lpwstr>
  </property>
  <property fmtid="{D5CDD505-2E9C-101B-9397-08002B2CF9AE}" pid="25" name="x1ye=29">
    <vt:lpwstr>ayFIk4kqUTj8k6Q5vsB2YcIM24iGR5COcKyD0hZmDQyifuTWlBz9DriA6bP2OTbYYkSdQt7XsuIEtfVZPU1P1Kukkk88Mw6txlfBQRFFFwCOCFurjvosP35ivS/bZ9WQunNtGkssWfx2EaF10S7M7/rTek3DEfSZQNUoYl8zoDBgLBGO7IgBPAduGxCPRabAWpRoR/cBqpsi8YPoia3EwSW8Y0H5Yt7SDflBZDwNpgcqpnJ2vw4sF8JdZghNVM+</vt:lpwstr>
  </property>
  <property fmtid="{D5CDD505-2E9C-101B-9397-08002B2CF9AE}" pid="26" name="x1ye=3">
    <vt:lpwstr>Zu7nQkvKz6RpY4KY9+5M4T1FMrXm4hic+Nwj/4tjFnCoha757TAiWJGCgyRE1XpvnwM/SzIYPc9U/wD5uDsPPOenvLuvUJoP8s6bLcnxFadXOIF5o41p3sMwAYRvEkH2NEg1XXpxcgpaIrEpB/s8AQbaSpnn+OxEJ2fWY1ubU4zxisBFyiITlCp1sPeMmkhDqWR1uNLkMx+LUcSWomSH2Tcbc4yv69W8NzCkDOZ0nmVO0awDXLwbxxRnZBPRWT5</vt:lpwstr>
  </property>
  <property fmtid="{D5CDD505-2E9C-101B-9397-08002B2CF9AE}" pid="27" name="x1ye=30">
    <vt:lpwstr>/A3uqsGd/9/oJf4ygF0xVKSP1+jclaMJmo29NC9zkMsaeUlLYDGgvi54/0m76JHcXohtxFEChbqgdIWzA03eeppCoqaeZVrSCeRa6pDTAl618xxM/A7/zLyrsBkUmvEz5M8OAE4fTP06K5yQXwrw53I+FJH9zDA3uAE+ofQvXjHic5QbCAr9xC0+jrr8U170OoifF/Mm9QBwSFhTc0rj3s6q9VVoG1PwdTT92e3AV+k5dkqNAm7/J3gZSTtYBRb</vt:lpwstr>
  </property>
  <property fmtid="{D5CDD505-2E9C-101B-9397-08002B2CF9AE}" pid="28" name="x1ye=31">
    <vt:lpwstr>A1Ff350WSGmT7Bq3511zT+cKyUv7/JHFbMZmlFQIPVyqFMvZhMfWHczUjvG7ySFOnuZYNGDjvLPzaLn4hQehQ+RCuSZ6GUz8e6CktXH6sOBvfUvl9Ihd7hq1VaoOaxexVJQS08ksiS3HX4UKBnyEhuwQrqvxxjQSb5kCHNKeY2Qx5a6wNEOp6CLWBvAz31GaFQomZ0vHbeJjBsvT/J1H+Phljgof7PmThpJH8F2T6iESjyFtiOluN7B8ehyybgu</vt:lpwstr>
  </property>
  <property fmtid="{D5CDD505-2E9C-101B-9397-08002B2CF9AE}" pid="29" name="x1ye=32">
    <vt:lpwstr>EOQ93CeOwn4RIhQU4Cym2YIYQhVsL6B2fbUPrp8btZJXxMhX8cn2sDAlC5P7On69M+pZnKTKX3FRKIPny/4rfUOo+z/X2YxJh+pRUE2Lvj2cFsoh2ABbDmMASqRX9RXfkEuZ+QSUQc2Gkl7qPhidxDqVMZ1Nn6Sb7ibHKzYAk4QgME15vhTnDavIT+VAHSA2yO62mQM+l2TkqCzPHUUPUHMoMiSSrhFW+sh0MyiZN3NUd4M/IaU64a5QCBovNcM</vt:lpwstr>
  </property>
  <property fmtid="{D5CDD505-2E9C-101B-9397-08002B2CF9AE}" pid="30" name="x1ye=33">
    <vt:lpwstr>vU01uGaqJQxQuNxZKjWeQ4PILOGNHF0zh9ArfZe4HdTQdYqTwUy/tdOrOVonxEpf/sHX4Fcl6WVsSEitx4PM37n+P8uOdSM1W2zfq9JZtuaigBXGGlBWocK33gsWaMwqozAoHzsMPktzXIOuCi8A/FcsksvojHUj6A2LV5Mh8gp2FIT41XP7dQEmQOgPyLed/L5RiF7zM6Ev0whn+kV36a9WAD5KhwX+1V0Kr1vyN55np5W+2D+/UePUnEjAhW2</vt:lpwstr>
  </property>
  <property fmtid="{D5CDD505-2E9C-101B-9397-08002B2CF9AE}" pid="31" name="x1ye=34">
    <vt:lpwstr>ta0VVLg3yULCpkxJ0pQ3t5qeaJLReLnxRhn/7cK/GuG7dVFQqBlp6AVF0rSkcs+3UpiEF+KH85YUQs8xPIIcPB8qS6BybKMbLc3xvUY7LpML4XH7CT7ZmFXRtbcasWijabpeQP5o+ijPj4OT1P/M1wm1Ritzudek559GhxOrFLAuFZBymInLbqzvOi82yFBy2M0FXqt5iv7QoFl3dFoZQp69EUVPVUqO0RoVaMfA9mDxoDPBJODGxjUy9S/SCN/</vt:lpwstr>
  </property>
  <property fmtid="{D5CDD505-2E9C-101B-9397-08002B2CF9AE}" pid="32" name="x1ye=35">
    <vt:lpwstr>g1TugQ8NdX+OIWnEMsVy0FIvc3HDx9lSsEt6sGzXIR1JT47Mxz1UHOFB1ha5cgZhWsBKcl0/1YdiyhbW3fzUX1/V5Ii/iYeHvdfdRMAMzZks3FfJFiPW34ucXne6dLDb/hD91wqzkMn3g64RLdkIALSbJkcmyNfnxO/JJs9mdo93Ll0j8WPh/In7+QPxf9Q/JEH/enRQN7wyuwPdrCE3WMQ6d0qUPnJpDPyiF3zckkxvz2TrieNs9b98C0PuvDR</vt:lpwstr>
  </property>
  <property fmtid="{D5CDD505-2E9C-101B-9397-08002B2CF9AE}" pid="33" name="x1ye=36">
    <vt:lpwstr>oYljD+GbTBVx8vy2UybZcRSobUqE3uy2vYSdQeQQqyriLz0jHjxCVKyl+gMnzI23Ycdx2KJSGfyJlidDZiHkng7Bi/So81LBxOPPVjTE5Lt0e+cbXqydprAsPK0M2seTfZ1DgwXL40XgeXnt9q6shGEy4IgE9U+MwJ8ZO4doNucdEYa9qEsRujqqPtw/a+ZbNF8s79bI1Kub4EC3EdB6Gvj95ccQzFVZee4jWBQv/YrqtzQkcITY70lnVaEZexw</vt:lpwstr>
  </property>
  <property fmtid="{D5CDD505-2E9C-101B-9397-08002B2CF9AE}" pid="34" name="x1ye=37">
    <vt:lpwstr>IascTxjHVVydaZjbztxSiDkfUEbLHh6oC4NfTQj09e1Tqytk7JZwvP4knassSWMGXbe54L8Gk+Ned94uh24ZlxGcYg0sdMZNs/w5MV2HLC9MfNCn0FI1IH6owkbRWo11l3MpZIp6vFvGGUpA1ZPSZGQ3eh98mTPgs4kSWTtBpQgpDXVVMMq9JyuR5dMdY2ORBTedv3JiGyn8K6I8Fvd7O+EQQCw/nFSuP9D1WOXH0lnfq+M3FX1n8LjMossduqZ</vt:lpwstr>
  </property>
  <property fmtid="{D5CDD505-2E9C-101B-9397-08002B2CF9AE}" pid="35" name="x1ye=38">
    <vt:lpwstr>hHtvoWRiq71qO9n3pyntbKBNhr7nwsIpGx295CGtTqIfqXB+xeUotjk0SrpwW5CgFhdTRJjuVHAulAyf5l/hW/QJzPITTrPQQhKPAC4aQqkKTo3uVjOXu1BbKvbqSgY+M12xJVn88RfeGjNMVX+eHes0Ovm19Mm8oyPXHjEdXt+zYI3Aau/0sVpkHqQl/FqiMUFMfVVBF5Iphysmy9lQoPSz90wSDrPBS7zzflcW/+/JOUOdqMW8jcvkg/PkB9y</vt:lpwstr>
  </property>
  <property fmtid="{D5CDD505-2E9C-101B-9397-08002B2CF9AE}" pid="36" name="x1ye=39">
    <vt:lpwstr>VkNOZXLNSnyZfft9EoTvGT0iGxuYDemOwOQgCs/s4hOQaxG9s0tGqerE8GIkIWe6FTxxkN81We9eLwRmOlHeKrEzucrdoGYefkB147/xwnQriA7gunmn0zFM5SLDplDKMaKdMHSJndgpUqj1K5qraG+Ei0hYd2oiJt4hVwJa8gFGY2OK1GJL7yiSv6njZNECmFY1Pdqo9qkdUvWerO156ESyyCmdiMkC5jkUWGvMis3190lRZyoXIO0UgroUBmd</vt:lpwstr>
  </property>
  <property fmtid="{D5CDD505-2E9C-101B-9397-08002B2CF9AE}" pid="37" name="x1ye=4">
    <vt:lpwstr>q4NmHHZvD4Fdiu+gkromX7RTGEmlHYNe3HjC2hdzqEvU9Obs97aKzmhup9CYiQcEipxjeupFfAOuOltfQMDijpOE9FjZSQaKvB1YcnXy4PLqn2uc4i06tQ7hv+ynw5y1nH9LrDfReaJ5HJh1vujBiTSaW0TGC5EsV+TW/t2p8OYyNyhZIIUlGXNySXgbhtRYhtFS+vik8ay6gWGItN6qxihcTglvRntz7VXHV2d6Bld/ZyrdaKpmCB7bBeNVZs3</vt:lpwstr>
  </property>
  <property fmtid="{D5CDD505-2E9C-101B-9397-08002B2CF9AE}" pid="38" name="x1ye=40">
    <vt:lpwstr>AkCcU98HrOWrXP6jUcFv5HbNxQFo9CFlyCrHPxMKiv76/U8Jp59tJBEhtpkJMOAtcnk6UVzcpH9Mu1MIYMyxZaqLNWTXkMs08A7X30zNmjT/60iw9lMfBOLaUYupR+ZpwxHF0TcZPDiFy0LthFbpQ8DYLENXbz+mu7u/du880Ti9h2Ln+wsOKKFH47TivmCdYkIWWWiKbIH+BhlvP4n9vbaOFSPc07yMbRV9Pl2xKpvvrI/QSDdYkHm9jyo5N3N</vt:lpwstr>
  </property>
  <property fmtid="{D5CDD505-2E9C-101B-9397-08002B2CF9AE}" pid="39" name="x1ye=41">
    <vt:lpwstr>jo3FDbPhaOZNbd/JgoqHkVaFhp0D7Xer7oX0Px7SavM3aBtNfkICR2v4igEfLgra60crnN81D8HCDqqFXJOr9HPvQJha8k4zdt3C4vHsSMq4Ub94J7wSxgGAV1jlA0VQxzB3OcuxdzESHIvwDd4Ff/4r/ad9xLAzSEjtp609SauaDQH73VLn3CZaE/jfCpyTeHh13jEpO3IoOsy1al6S1127ypzoXewfp41TcO/y+GPMgMVJ7kk868w0FwQOkyR</vt:lpwstr>
  </property>
  <property fmtid="{D5CDD505-2E9C-101B-9397-08002B2CF9AE}" pid="40" name="x1ye=42">
    <vt:lpwstr>GqKTX8GePErH/9tQ/cH1UHWCTUZQm3eA/eqP7BtkOXmTVDZTL1bqx80Y3NozBlPfX9MFENbrBvdC7K1KHr9b1nFL9fiPZ4vKYr9yfMvRY3Gu/Pha+H/+U9bS4nC3Pkuos+XRRyLycfu4PzmDOapSLaFn/bx4x2gvKo+jgytYiqFYC/hs1rYjNM/beV0mkR1rJUMTLPeLclSSL1zg+IDNiGMn5SlAFyKcVNNTfvvInQM98omSfgz6R3q/TF/n1nS</vt:lpwstr>
  </property>
  <property fmtid="{D5CDD505-2E9C-101B-9397-08002B2CF9AE}" pid="41" name="x1ye=43">
    <vt:lpwstr>Dp0f/DNqO1MtNFYoK5URlJRYvwxHeavEq8zj/RQ/R/eypS40JiUXclBAgk/L88JUeLetvzLiQhpuQqehy0Vpv4PX1QGguxqsZV018s5Ab1lUB8v0eCY5aiL99smmm4X2gGA9uXkMG/EMSSGCo7D/4KMvHk0ZuH2UZHAdijPMQoCAEPHl4yK7yeRqJbNZNunOkeQIo1rF5BvjUwHk8TnijCkU4oN+hux/F9c5upJrDbjwy7R2QEOuXHKfWxeaKir</vt:lpwstr>
  </property>
  <property fmtid="{D5CDD505-2E9C-101B-9397-08002B2CF9AE}" pid="42" name="x1ye=44">
    <vt:lpwstr>vMYAtDBN15cS4CvzB8jru5tvhrCE3HbTHPHyQyxjRgHd+h1zAY+0Gf4S2/botzkfMmbnZoRgGSD8AjFqbie7BPg4+/Jk2cioiwygJlY25jGhbkVZ+/fVbAy+bZRY+xOfSsgBFHpLp9e7yTm8g8cN8SMJdqnR7KKKP8G7njHcBtQuz2ZmOD2nNr+e3H5jJmsYvxTPiJX9OStyQFaFr79TSnSjTYI/8oh/JTm39FhNvbA9HvAbnPUUeczRarttqcE</vt:lpwstr>
  </property>
  <property fmtid="{D5CDD505-2E9C-101B-9397-08002B2CF9AE}" pid="43" name="x1ye=45">
    <vt:lpwstr>QBXWWyUts0BnKcD0H61t7yT9nSZB8da6/fTb1nd5w8ILcqdGJj4G1u1Lyepaj+tWyW8eH0GLhlb3A0l7gvW//KGwUD9CEq9EWpMDEhwvgTQNvuhyeMEoci3gpDsed7J13BpfhE1L03G4CnzBcJSxply89CwL6fSxD6EVDRkkoJJcmEU2OEeERlxqMzuKHzN+rxpQItg7kr7FYYT1hoeUvfxPzU+Jx24aVfPaB/5JVGhC8+ns3zv4xcSKouf5OKq</vt:lpwstr>
  </property>
  <property fmtid="{D5CDD505-2E9C-101B-9397-08002B2CF9AE}" pid="44" name="x1ye=46">
    <vt:lpwstr>g90KcpMrlqFph2oTL/rSJVTgT/7etzOOb4V48IhY70kuk5JJpRUK1XQh2nAA6Wz2d9a3YfIQY4Fi+8zlE5kGdDU2cvcvwJqClhjkv/rRG8VhlVY6Zs2qSKmf1mE0ysoN6z7RsLtiFXwwZHmxSDdwc44ZKvAA1gf7IFlDfj0Qj28V1YanrTVNdxoCuN2Wv/BlqUeqb2BkRT0pRmLuiFJXdQMHovYKNNFzkLPqO9FrQrwRDdBhCTz1VVPje/4i5LO</vt:lpwstr>
  </property>
  <property fmtid="{D5CDD505-2E9C-101B-9397-08002B2CF9AE}" pid="45" name="x1ye=47">
    <vt:lpwstr>PlZh/r3G2xlRQtZzaxLgBj7V2741Isl2j9z3HOVu7o26mJd4HeUFONOd9Xd4CJ8BIDUsKctJRAG2RZBA1VKkmdaCkzj7JJ/HuHRVMU8yMiEFCR07V7nboLrXxUe3iFonovSoBeagp4xhiZ1VzXChoW38l1icg0X9vSDvBiMgxN/NDsISrQGCQzCNYJrm1BmxP1V3UOI97zttX5/d8eCPF2otaMpB1RF/YIGDv1SqkfW5Uw//4jf44Oc8JcFgE5Y</vt:lpwstr>
  </property>
  <property fmtid="{D5CDD505-2E9C-101B-9397-08002B2CF9AE}" pid="46" name="x1ye=48">
    <vt:lpwstr>QC6vUW5EK94mxqlWWbRMCJnOVJu/NosIc17m/CHdlE01pivc9glxw3/ZdnEGk1GFIxzPBhNg5tdYXnp9THQ2KGfP3R8Ta9toVeOA6/hPKOHVD2Z330PGXFLptzfDMV+L/ReWMN4PKPAXhvMLF7/CMOzPx/f+te1+n7XswZAnFW76TUFNPxK0pcQV0Outg2A4UY8JCCg+TDB+TgD9rGWiz6pjtOC95LpEM5IMkkvRpsiombQsL06nAFqh5mk55N4</vt:lpwstr>
  </property>
  <property fmtid="{D5CDD505-2E9C-101B-9397-08002B2CF9AE}" pid="47" name="x1ye=49">
    <vt:lpwstr>pjMFcJnVLz1rfb560Brl+Wb4eVVMceFCGmgUWEwWhiXSneSMwiP+cN3m8dCEyvYO5UoB4Kxhm03xwlYN9VcsJwoy9SblG4UbU8BSpW/3TESCDDLczuFnHMV9Z/ZZ5H9TMEmiM34K6QQQVNC79OYzZKxkrVEhzeLv6w+rh91dEt9l5Dkp6A6xn7BynGwQjiXgz+7NJwiPuRjWUrcm0MEpkkomxoR9soQMBYYjpfIxBsjr9lJ6zT9H7E2c3zWrglz</vt:lpwstr>
  </property>
  <property fmtid="{D5CDD505-2E9C-101B-9397-08002B2CF9AE}" pid="48" name="x1ye=5">
    <vt:lpwstr>+vB508K6clvm162ZRUkC0JGUHOxhlH82m8AS9J0PmxxqU2PrR1RVms21Xoetm6AWIuF+SpdsbsEQ5vpodzLc402FCYq+PdmkOIt2jkFyoYwSuPGJDMb9SzvuQ5sQRXl0+RWy2pE859lv64zc5M2LY1Ehz5h8hWbiNv2MSFE49KMqX2fchOTlDR2HJV7mnCi1rHygewJYpduil/G03Dz9uOl9Z9vCBC1ELTtTACDb7cdAgb39Nu7rJfuIjznn08T</vt:lpwstr>
  </property>
  <property fmtid="{D5CDD505-2E9C-101B-9397-08002B2CF9AE}" pid="49" name="x1ye=50">
    <vt:lpwstr>Z9LSwgYlZXcW2tUyeQZvF7Yb0rPsVaz4OiLPsYxQaF1T0ykBy/emd2Xmr//Fvz5aD/w1laEkK7YxDspLBD6Y5GAweZBFTo+5yNd/vjobf9y08n2Bobb0M9GaRDvhbCs6DepYVvgw50WYbCzXzkL57vSXpPQ+dlW7Likz6kQ8UAQPMCffuOqb4a3aKB0fy+IZ2Od55m8Byvz8tb7KJALEF1sd/bbG9BanPcow1dkeS+GKNCPTgWunqbpWLNsVfRE</vt:lpwstr>
  </property>
  <property fmtid="{D5CDD505-2E9C-101B-9397-08002B2CF9AE}" pid="50" name="x1ye=51">
    <vt:lpwstr>DQgvu/1zadiNiGqLknExKLaNYygWBWwFk+tm/oe9wLcX0nbZo/pVlCE62t4p3MJGdhLeVNGApXh0DxISzF9g8HbxRJC5ZA8RuOywM/3YhKAtTe0BKYObJtIecev3tanVUhc/aPERp5JMXVwpkiCBEvQ3AOJC+1Ep9uyx2Z08Lbfb58KR/on/8VVWuAG1xYkaXvBmkDBSSQVBYMKfU+lRwqLrS74I0LEIFdT4yM9WrG1MGpevyIsPyTSdvAMIBJr</vt:lpwstr>
  </property>
  <property fmtid="{D5CDD505-2E9C-101B-9397-08002B2CF9AE}" pid="51" name="x1ye=52">
    <vt:lpwstr>NIOeaC9/K+myb3uPQoiYNnNtnc8HqnWGQQsY9WkLfSGcA68+ZY1N2V7JF4aBcy52ulBdJj2O/Zck/QuR8LEaJPDRz3aMJeZQs5tDTQAY5pBrf0bV/vru0fWQX1erkhYeoB7uR/LvXyEFXyO994y+aKghM7sukcNvxS8M96rbkYNBeJWlGwNHKT6xEOS4dqVJilEhtHzwb3yqRFjtYiAvEXzdeY6nyWAWMn9bxALKaO99Mn7HoFTJRR0PJiCKkrQ</vt:lpwstr>
  </property>
  <property fmtid="{D5CDD505-2E9C-101B-9397-08002B2CF9AE}" pid="52" name="x1ye=53">
    <vt:lpwstr>iHhjB1ZGs99KSQukHufCPYr35PN7tvfL7gE+TWauFbhLiZXOxcSe/ceo4/Xn+zfYtL8SW0C9DqL/UAioZaO4tUv7oi3uzW1B/3Jhvjz/IR9fgBe8AqIqV7viT0DTF6FrOCR7gQzH0owW2cQ/2wbwtw79Cd60W4fS75WdM2Go4tGNa4h3Ms9yWZEwpQwfbz/Vbm+yjjRP299P+lJU4BdPQ4AqaAYRT9hoWllM214ShxeOHxzXRmhNQQ1fWOGVCB2</vt:lpwstr>
  </property>
  <property fmtid="{D5CDD505-2E9C-101B-9397-08002B2CF9AE}" pid="53" name="x1ye=54">
    <vt:lpwstr>QsTOGm6pyeZL9KPZyE4HFs3aypwYWstZtGQhWatxLAnDwp6jWIUVT+buTDPrmBIWTx8lJclVzJdCjI8cD0oUbZ/a3gHl1DeMmI/+/mtCwkrY6bcC3+NjqWoYnb5BXvyoIQI63BFQOnUZKYOiWSY2dikSR7f72d/x4+Eo93OfB//7cwNyNvldue1/Xc9jxHEUJ1XBnpojHqSzD2o0l1fgkiVgiyEyZTvPF19DkchdWPEGeEejdOKmS5XU1GmoGA/</vt:lpwstr>
  </property>
  <property fmtid="{D5CDD505-2E9C-101B-9397-08002B2CF9AE}" pid="54" name="x1ye=55">
    <vt:lpwstr>Ih1OSF+KXmNHUAK/2BeowoC0TvtLjs5H8rup/P7GfL877IVuMGHWNpY0ePv0JdHPGNFxYAmuf/FfxM7rSRdLrz1McCsqXDYEwt28GGz9iGtnWdUN60QoBMR/JvNw7HwMMzdq6sroKUlAgN/yVM9CLQ5oFdTI7UMyRjlXSJ4H3YF2FS0p72oqMLrET0BqpZEtEwdZQURf+PjUCPM4QiPX7sCIZW731OKMOrqOoGPyJL0j7tCrf/rUiNLeOBVwWXj</vt:lpwstr>
  </property>
  <property fmtid="{D5CDD505-2E9C-101B-9397-08002B2CF9AE}" pid="55" name="x1ye=56">
    <vt:lpwstr>or/uVnC/NeHJRxHBp4K/T43PlZvulXVxAztWZL14VSqggBO/cA+3eHbStGh/MgNQx3afbDneAb0+5CtRrFkqaiCTW2ppqFdiEL0knZkMbvrh2el0LtMOf9zSRkpdiBSJI6VtGwAw0OGFMqKPe3e52BOniBb+ejv9XSdJNdcw55sX+ZI/iVhF/saFMXfOkgalw+Tjcb7ouTl53FMk4ZcD2ZD+E7VyCNVT1SWY0eP1CDr7055K7u2iuyTfDRGhQMA</vt:lpwstr>
  </property>
  <property fmtid="{D5CDD505-2E9C-101B-9397-08002B2CF9AE}" pid="56" name="x1ye=57">
    <vt:lpwstr>W+t1pxiF1X2lLQYIDp9bxyl0T+cu2k06Bi1/NbydtyTC9weFjejwZMzb2N2mKn0YZt21cfyjbNE/l2q7ubtZy7eeoFDoU/43dddGRNb7VoqRoJv2+yU3fg6xPvVtpJjyt6plpoMTiLMCDtR4LlbXbtZPeAvhmDvl1hqtyXtymqcjIU5qT2E80goNDG7AltkDDo5Q382RVJoR2mBemcY9ql0IJsD4ZX8LCjf78sKahL8nANl6Nz3nC2rPskrZrAZ</vt:lpwstr>
  </property>
  <property fmtid="{D5CDD505-2E9C-101B-9397-08002B2CF9AE}" pid="57" name="x1ye=58">
    <vt:lpwstr>luAuU6fTuVkpHF/6YHu6ZEsXuk/9dTDnZ+1uIDTu4bYHUX2wASrbeJ9CJ0DBigRYuYa3CreSPYcyO47bItCUL9MrkcTmO1mwd6AbT9utoi6jKUyI9s7/Wv5sabGAxWFzabhvvfGwQuALP3AooFVgl3lfDbwhhN4Stt8eahHtqsDoqn8vUOyAM+7zxD4qb//k62QIF77by5WoRBKB4POOAqCRgFQvLKvdTOIZC0U2g6D9rqbpga7c9EzcBvNYjO9</vt:lpwstr>
  </property>
  <property fmtid="{D5CDD505-2E9C-101B-9397-08002B2CF9AE}" pid="58" name="x1ye=59">
    <vt:lpwstr>4aZQ0OCf08SD0mPyYOf7AcI3NBoCTqRZExlvxbMSk+hbvDeIAsHpqG5EJUNtyjeI5JbvCP8tKJdGBOlR1H+u11FVGDyyem2DdHhLiLQ+2dLhDxZnNEy7Ng++BBZ56sS2W9EKUZDB7pDmuhzYEK++HMzESD6/bVAa1gpYW6y79P5YyZz5w4UlZxQcM0iN7+1Y8DL5qj5DTGidg/CKzMJnhuZprGdppoZ6dLHTK+TgnxN2rY2XIly8WlVmIhq4hF/</vt:lpwstr>
  </property>
  <property fmtid="{D5CDD505-2E9C-101B-9397-08002B2CF9AE}" pid="59" name="x1ye=6">
    <vt:lpwstr>RKCTWCzXxycx5LiWulUnQZHdWia4qZouE7I7zbmAA3ZrkWjyFjO6Xc81P2SO/dLuR0nLL4q7QvczixDxqD5+C+5LfT+BPKr+pzQSX+zregcfSzSHeQDWdxa1hcprQX2APurR9wttKRmnmI5B2Sf+Opjddyhs2cGEz8BH774/wdLwpu9HI4ZX+BWoxk0D3tJBq5OZc7oH1Te8sWox2D/qNe6juexO+9w2gTJTBokzEl8BwVtBTx3s9qgGZd1cewJ</vt:lpwstr>
  </property>
  <property fmtid="{D5CDD505-2E9C-101B-9397-08002B2CF9AE}" pid="60" name="x1ye=60">
    <vt:lpwstr>5aVcT/bzhqmAzTy1Z/r136Y4SAL56DnYVulb4ao2tczNkpKZ/zZUi3DMMEAqT8C/eeMwEYifW8aFnfx4ZSoLoLuLz1Yk0/BEStUK30o5PVQbi4Lhp+ko+PeVdF8RXH2tf36a5j69B/Nf6FDabOIv5P6mOpINT2y/30EUW2QtTiCuGjpF+dP86Y7gdPhYziB6tDxhH3U9a5+mFT3IAaw+Q24JXjw7GOHlPSSrOVFDWQGM02MBF4/Iu68WMUDhSpU</vt:lpwstr>
  </property>
  <property fmtid="{D5CDD505-2E9C-101B-9397-08002B2CF9AE}" pid="61" name="x1ye=61">
    <vt:lpwstr>fjJgmt9do+lNsVdrQPfWNfNdju5wy5XqgxcshzW+RJkfFbdUF5kkT3lBO5zsB5yz8svec+J1kZwRScU/h+W+dHSms3rDicIOpvocWPI6/WvuQacjRWeY3wPgi3LPFyu+D11M+A8pPGBevy8O1FuF4CsrApagnSM0wO/9cbNSL/fRTDCjVKgVLk9sQUtLb8kvXvzEC45Aq9oDbsM11cS3vdaOaxL8Engs0a1QZlbP3IeEn5PpEWcGeTP+WVjCS5L</vt:lpwstr>
  </property>
  <property fmtid="{D5CDD505-2E9C-101B-9397-08002B2CF9AE}" pid="62" name="x1ye=62">
    <vt:lpwstr>9LH7pIRwqJFMP7tuG45Lb3LNN+e2vL+cipm5IpmGyjy2Ay6whg5zg3C8SFxaE8ShNr76FNz4cjo4tE7OrZQrgrC4c4yFSqXpifdGFvqDen+k1TEXle0DM08bRdmlc6Ne5o84T9+1IMye47lesWYBYc5uwN6JQLC5Ltms5E9n374KgZvv4Nn892cWu+LtMd+s8PJJbprNpd7bEoPYTBrqJyw7FwxhHzMOsvcsazQgt8nj+8aqGTE/5AiQ5WVao5N</vt:lpwstr>
  </property>
  <property fmtid="{D5CDD505-2E9C-101B-9397-08002B2CF9AE}" pid="63" name="x1ye=63">
    <vt:lpwstr>/zTqN3OxD+uHziWxHWm2/a9jMpSvi+3HPpbHYbrLMHF9n7T39EY6vqmFOop0b1vN3VfGIK72s4SKSrFavOi3IDJf1VLWYgVyMCiathCxavVgqm9GHVYNlbnnaF0uwiGb/BVSJFI3q7Flz6TsM7TDzLjjnWvE3N2lz+cO9b7oT/ud8ibpDYLvRLz+7yCXLl/XNkyNOx0E1qv64ciQ3TZtgsMl+7jugI483If5PIGaSHgYGRUCfaK1h8m/cWnGJHq</vt:lpwstr>
  </property>
  <property fmtid="{D5CDD505-2E9C-101B-9397-08002B2CF9AE}" pid="64" name="x1ye=64">
    <vt:lpwstr>+yA0HXGvwdg/z4Cx+zt/o6vRttpMfLfvz2syoOOWsL3mM/eH5bF/tdFC8J4CeejvFbLjF0fnvfrPvv0x7MMA53j6q9fUZ8HMc5+5ic75vXRHDgnE6J9Qm9XeIOQVvxjnKRW4LjSoWYWO7rlVzsNdrPMsiUL41OM2jyYlWfwYMAb5vAQzHrkQMirhtQUtKGLnaH9IPk466tcctOpt1e6A6ZsC+4d5ACUyiVKNkP0385tdkW3f9v7Sz0t0Mlc0/s4</vt:lpwstr>
  </property>
  <property fmtid="{D5CDD505-2E9C-101B-9397-08002B2CF9AE}" pid="65" name="x1ye=65">
    <vt:lpwstr>5KwV1jdf7D1hv0JNcbtqmE5xh0v1JP24TDGstwXb99/PdNgxl/5YbRNCFuwNsov7WpOGxP3Cd0MN0RvbnXOy8uHdFMSpYy6A4TTvfW7G4Lk7BakToW4q4iquJ6oRORjryYCnuGF7YcFgvjsrwN9ZlI/iNlLRqHDfPozj9cVwzykC0FSjKyewo8UAo9AT0U6eB5JJqbOyfJQdct3E9bHEedg7kyzieXDbMf//9DxqjU1z4QAAA</vt:lpwstr>
  </property>
  <property fmtid="{D5CDD505-2E9C-101B-9397-08002B2CF9AE}" pid="66" name="x1ye=7">
    <vt:lpwstr>cOwJ0GY6WdSVSm5HQxl9vYog/x6z76BD0n5eIi3+SucRCxuwUah95qwsxSaI2US8odsYKK1EytPAofM77kO9+uWJxp5Ukjsh7t7neFmxRn/yML2xjJlWGRLjFuYdHnB1gKdKd8kUqA4cmL7C+JoQAlYPx5Ca+h6kaeCdb+yJqXEswM/Te9PlqZgdPYlch3kxmNv7rUKVdGiYT3SsARdWlg9JAreqtmzmYRtWweboJQrYKv4/m0wQBCzhqxMdYng</vt:lpwstr>
  </property>
  <property fmtid="{D5CDD505-2E9C-101B-9397-08002B2CF9AE}" pid="67" name="x1ye=8">
    <vt:lpwstr>EJS4KK3wms2Y4TiOr/XpD0hvn+7IvosYcw8EtuiY1wA0DiRVdEBbCv2eCrl9+xrewiYA7G1n0UJzgFwIlDJAYqiZ1JjhQR4+18BTJVGjwrA8ObV1Ces/Q57oaMRfwdpMgMg6G+a9Zb/2x3rKDhGCrrJdI+RdTvFvygWl6+qPpvKvs0f51NXxvQesvzyF7tLa/pJhL8R9bHig5tSJy6R+fdtTzVg0UL6C0+DFqc+PU1Mg+6h5nn5feh1Um+j2wee</vt:lpwstr>
  </property>
  <property fmtid="{D5CDD505-2E9C-101B-9397-08002B2CF9AE}" pid="68" name="x1ye=9">
    <vt:lpwstr>VXFn23qrlpQdN0KxJH4qqPN85bV12gDqPfH9WdzI7+2v7mY98BJmUJAnlgE/EqCF70k454BS/AA6A8IkPfmyHFlEbrOUgWFDtQN4nAHz9uH3mpCF9gnB877iou0mMnm7S72/bk0ZrH5vzzlUDEgYEyTjUC5MSQDh+LhGGbTgEWe6xrBv0sUFI6vSqXZ9avs1aEr7KibVMf1KqtxJljAf4Ql04LuR87IIrQ3uczXoCqL/ak3ZnJcrkaXp/3c3Jtk</vt:lpwstr>
  </property>
  <property fmtid="{D5CDD505-2E9C-101B-9397-08002B2CF9AE}" pid="69" name="GrammarlyDocumentId">
    <vt:lpwstr>054f922db52dc43756b46f97ce76ce246e6a15e67cb58fed52811bbbb6f74398</vt:lpwstr>
  </property>
</Properties>
</file>