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920B8" w14:textId="77777777" w:rsidR="00646B64" w:rsidRDefault="00C46092" w:rsidP="006C715D">
      <w:pPr>
        <w:pStyle w:val="divname"/>
        <w:spacing w:before="80" w:line="276" w:lineRule="auto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4"/>
          <w:szCs w:val="54"/>
        </w:rPr>
        <w:t>Michael J.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Luo</w:t>
      </w:r>
    </w:p>
    <w:tbl>
      <w:tblPr>
        <w:tblStyle w:val="divdocumenttablecontactaspose"/>
        <w:tblW w:w="1140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00"/>
      </w:tblGrid>
      <w:tr w:rsidR="00646B64" w14:paraId="71256204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FD2D" w14:textId="3D9D3283" w:rsidR="00646B64" w:rsidRPr="006C715D" w:rsidRDefault="006C715D" w:rsidP="006C715D">
            <w:pPr>
              <w:pStyle w:val="divaddress"/>
              <w:spacing w:after="98" w:line="240" w:lineRule="auto"/>
              <w:ind w:left="100" w:right="100"/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</w:pP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L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inkedin.com/in/michaeljluo/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(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513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)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276-8266</w:t>
            </w:r>
            <w:r w:rsidR="00C46092" w:rsidRPr="006C715D">
              <w:rPr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 </w:t>
            </w:r>
            <w:r w:rsidR="00C46092"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| </w:t>
            </w:r>
            <w:r w:rsidRPr="006C715D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 xml:space="preserve">Michael.Luo@nyu.edu | </w:t>
            </w:r>
            <w:r w:rsidR="000744AE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  <w:shd w:val="clear" w:color="auto" w:fill="auto"/>
              </w:rPr>
              <w:t>mjl826@nyu.edu | New York, NY 10009</w:t>
            </w:r>
          </w:p>
        </w:tc>
      </w:tr>
    </w:tbl>
    <w:p w14:paraId="422E15E9" w14:textId="77777777" w:rsidR="00646B64" w:rsidRDefault="00C46092">
      <w:pPr>
        <w:pStyle w:val="divdocumentdivsectiontitle"/>
        <w:pBdr>
          <w:bottom w:val="single" w:sz="8" w:space="3" w:color="C00000"/>
        </w:pBdr>
        <w:spacing w:before="80" w:after="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7D0B5931" w14:textId="71397657" w:rsidR="00646B64" w:rsidRPr="00470D85" w:rsidRDefault="00162790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Self-</w:t>
      </w:r>
      <w:r w:rsidR="009412E4">
        <w:rPr>
          <w:rFonts w:ascii="Century Gothic" w:eastAsia="Century Gothic" w:hAnsi="Century Gothic" w:cs="Century Gothic"/>
          <w:sz w:val="18"/>
          <w:szCs w:val="18"/>
        </w:rPr>
        <w:t>disciplined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641FD0">
        <w:rPr>
          <w:rFonts w:ascii="Century Gothic" w:eastAsia="Century Gothic" w:hAnsi="Century Gothic" w:cs="Century Gothic"/>
          <w:sz w:val="18"/>
          <w:szCs w:val="18"/>
        </w:rPr>
        <w:t>[Role]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with a </w:t>
      </w:r>
      <w:proofErr w:type="gramStart"/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Bachelor's degree in Computer Science</w:t>
      </w:r>
      <w:proofErr w:type="gramEnd"/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and four internships of experience at the largest healthcare provider in the world. Known for identifying problems, taking agency of large projects, and consistently finishing </w:t>
      </w:r>
      <w:r w:rsidR="00EE6798">
        <w:rPr>
          <w:rFonts w:ascii="Century Gothic" w:eastAsia="Century Gothic" w:hAnsi="Century Gothic" w:cs="Century Gothic"/>
          <w:sz w:val="18"/>
          <w:szCs w:val="18"/>
        </w:rPr>
        <w:t>products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before deadline</w:t>
      </w:r>
      <w:r w:rsidR="00EE6798">
        <w:rPr>
          <w:rFonts w:ascii="Century Gothic" w:eastAsia="Century Gothic" w:hAnsi="Century Gothic" w:cs="Century Gothic"/>
          <w:sz w:val="18"/>
          <w:szCs w:val="18"/>
        </w:rPr>
        <w:t>s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. 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Accomplishments include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increas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ing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the team's sprint velocity by 20%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th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rough proactive leadership and strong collaboration</w:t>
      </w:r>
      <w:r w:rsidR="00C07D64">
        <w:rPr>
          <w:rFonts w:ascii="Century Gothic" w:eastAsia="Century Gothic" w:hAnsi="Century Gothic" w:cs="Century Gothic"/>
          <w:sz w:val="18"/>
          <w:szCs w:val="18"/>
        </w:rPr>
        <w:t>.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 Demonstrated an impressive ability to develop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features </w:t>
      </w:r>
      <w:r w:rsidR="00EE6798">
        <w:rPr>
          <w:rFonts w:ascii="Century Gothic" w:eastAsia="Century Gothic" w:hAnsi="Century Gothic" w:cs="Century Gothic"/>
          <w:sz w:val="18"/>
          <w:szCs w:val="18"/>
        </w:rPr>
        <w:t xml:space="preserve">for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large-scale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 xml:space="preserve">applications 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and distributed systems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while also scaling them for deployment. Seeking to excel at a software engineering position, eager to apply a unique blend of technical expertise</w:t>
      </w:r>
      <w:r w:rsidR="00C51A79">
        <w:rPr>
          <w:rFonts w:ascii="Century Gothic" w:eastAsia="Century Gothic" w:hAnsi="Century Gothic" w:cs="Century Gothic"/>
          <w:sz w:val="18"/>
          <w:szCs w:val="18"/>
        </w:rPr>
        <w:t xml:space="preserve"> and leadership 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to work on problems that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 make an impact</w:t>
      </w:r>
      <w:r w:rsidR="00C07D64" w:rsidRPr="00C07D64">
        <w:rPr>
          <w:rFonts w:ascii="Century Gothic" w:eastAsia="Century Gothic" w:hAnsi="Century Gothic" w:cs="Century Gothic"/>
          <w:sz w:val="18"/>
          <w:szCs w:val="18"/>
        </w:rPr>
        <w:t>.</w:t>
      </w:r>
    </w:p>
    <w:p w14:paraId="3769ACEE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00"/>
        <w:gridCol w:w="5700"/>
      </w:tblGrid>
      <w:tr w:rsidR="00470D85" w:rsidRPr="00470D85" w14:paraId="2F1DAFB0" w14:textId="77777777">
        <w:tc>
          <w:tcPr>
            <w:tcW w:w="570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BF150" w14:textId="53A7F452" w:rsidR="00646B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0D5D467A" w14:textId="6D54D4AA" w:rsidR="00162790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49004479" w14:textId="6A6F66A8" w:rsidR="00162790" w:rsidRPr="00C07D64" w:rsidRDefault="00641FD0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73EFB1C1" w14:textId="4EC2204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4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4D832037" w14:textId="085C6D08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5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3A77B56C" w14:textId="5CCF7258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6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3B90E326" w14:textId="1D627AC7" w:rsidR="0025773C" w:rsidRP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7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</w:tc>
        <w:tc>
          <w:tcPr>
            <w:tcW w:w="5700" w:type="dxa"/>
            <w:tcBorders>
              <w:left w:val="single" w:sz="8" w:space="0" w:color="FEFDF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47931" w14:textId="660CF1D7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8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7799FACE" w14:textId="19A6C53C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9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69379EE7" w14:textId="6C1B6102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10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15D7FDAE" w14:textId="5D9D55E6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11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1A2BB60F" w14:textId="16AC0692" w:rsidR="004652B2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12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19F4199F" w14:textId="6174849F" w:rsidR="004652B2" w:rsidRPr="00C07D64" w:rsidRDefault="004652B2" w:rsidP="004652B2">
            <w:pPr>
              <w:pStyle w:val="ulli"/>
              <w:numPr>
                <w:ilvl w:val="0"/>
                <w:numId w:val="1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13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  <w:p w14:paraId="27D4F091" w14:textId="721C7FB2" w:rsidR="00646B64" w:rsidRPr="00C07D64" w:rsidRDefault="004652B2" w:rsidP="004652B2">
            <w:pPr>
              <w:pStyle w:val="ulli"/>
              <w:numPr>
                <w:ilvl w:val="0"/>
                <w:numId w:val="2"/>
              </w:numPr>
              <w:spacing w:line="320" w:lineRule="atLeast"/>
              <w:ind w:left="460" w:hanging="1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[Keyword</w:t>
            </w:r>
            <w:r w:rsidR="00D10C37">
              <w:rPr>
                <w:rFonts w:ascii="Century Gothic" w:eastAsia="Century Gothic" w:hAnsi="Century Gothic" w:cs="Century Gothic"/>
                <w:sz w:val="18"/>
                <w:szCs w:val="18"/>
              </w:rPr>
              <w:t>14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]</w:t>
            </w:r>
          </w:p>
        </w:tc>
      </w:tr>
    </w:tbl>
    <w:p w14:paraId="1AB1A0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Projects</w:t>
      </w:r>
    </w:p>
    <w:p w14:paraId="2B7193CA" w14:textId="01ABCADD" w:rsidR="006C715D" w:rsidRPr="00470D85" w:rsidRDefault="006C715D" w:rsidP="006C715D">
      <w:pPr>
        <w:pStyle w:val="p"/>
        <w:shd w:val="clear" w:color="auto" w:fill="F2F2F2" w:themeFill="background1" w:themeFillShade="F2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b/>
          <w:bCs/>
          <w:sz w:val="18"/>
          <w:szCs w:val="18"/>
        </w:rPr>
        <w:t>Cryptocurrency Chart Website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</w:r>
      <w:r w:rsidRPr="00470D85">
        <w:rPr>
          <w:rFonts w:ascii="Century Gothic" w:eastAsia="Century Gothic" w:hAnsi="Century Gothic" w:cs="Century Gothic"/>
          <w:sz w:val="18"/>
          <w:szCs w:val="18"/>
        </w:rPr>
        <w:tab/>
        <w:t xml:space="preserve">            04/2022</w:t>
      </w:r>
    </w:p>
    <w:p w14:paraId="3F3F6747" w14:textId="77777777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Developed Crypto charts, a full-stack price chart website using Express and React with Handlebars, offering easy access to cryptocurrency price histories and customizable price charts with a clean UI.</w:t>
      </w:r>
    </w:p>
    <w:p w14:paraId="7E69DFC9" w14:textId="0BB8E72D" w:rsidR="006C715D" w:rsidRPr="00C07D64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Implemented user authentication with Passport, allowing users to register, log-in, and manage saved charts with the ability to organize customized charts into 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lists, streamlining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user experience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for price tracking.</w:t>
      </w:r>
    </w:p>
    <w:p w14:paraId="3EBB2FC9" w14:textId="4E2F0D39" w:rsidR="006C715D" w:rsidRPr="00470D85" w:rsidRDefault="006C715D" w:rsidP="006C715D">
      <w:pPr>
        <w:pStyle w:val="ulli"/>
        <w:numPr>
          <w:ilvl w:val="0"/>
          <w:numId w:val="8"/>
        </w:numPr>
        <w:spacing w:line="320" w:lineRule="atLeast"/>
        <w:ind w:left="460" w:hanging="183"/>
        <w:rPr>
          <w:rFonts w:ascii="Century Gothic" w:eastAsia="Century Gothic" w:hAnsi="Century Gothic" w:cs="Century Gothic"/>
          <w:sz w:val="18"/>
          <w:szCs w:val="18"/>
        </w:rPr>
      </w:pP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Designed a MongoDB Mongoose data model to ensure consistent and </w:t>
      </w:r>
      <w:r w:rsidR="004F5536" w:rsidRPr="00C07D64">
        <w:rPr>
          <w:rFonts w:ascii="Century Gothic" w:eastAsia="Century Gothic" w:hAnsi="Century Gothic" w:cs="Century Gothic"/>
          <w:sz w:val="18"/>
          <w:szCs w:val="18"/>
        </w:rPr>
        <w:t>reliable</w:t>
      </w:r>
      <w:r w:rsidRPr="00C07D64">
        <w:rPr>
          <w:rFonts w:ascii="Century Gothic" w:eastAsia="Century Gothic" w:hAnsi="Century Gothic" w:cs="Century Gothic"/>
          <w:sz w:val="18"/>
          <w:szCs w:val="18"/>
        </w:rPr>
        <w:t xml:space="preserve"> storage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 xml:space="preserve"> of data.</w:t>
      </w:r>
    </w:p>
    <w:p w14:paraId="20E9B194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Work History</w:t>
      </w:r>
    </w:p>
    <w:p w14:paraId="404E4EE9" w14:textId="500BD28A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Software Engineer Intern (4 Internships)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Optum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06/2020 to 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08/2023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1188F9E3" w14:textId="1055BDA4" w:rsidR="00646B64" w:rsidRPr="00470D85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Utilized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Spring Boot, Kafka, JUnit, MongoDB, and Kubernetes to efficiently complete project requirements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EE72B37" w14:textId="05CE48A6" w:rsidR="00646B64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Delivered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code from local to production by holding code reviews with engineers and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implementing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back-end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features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668718C" w14:textId="7A55C86F" w:rsidR="0025773C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Increased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team sprint velocity by 20% by automating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Junit Tests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GitHub commits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and creation of Docker Containers.</w:t>
      </w:r>
    </w:p>
    <w:p w14:paraId="1571CE33" w14:textId="4A6D2FE2" w:rsidR="00646B64" w:rsidRPr="00C07D64" w:rsidRDefault="00986A93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I</w:t>
      </w:r>
      <w:r w:rsidR="0040710C">
        <w:rPr>
          <w:rStyle w:val="span"/>
          <w:rFonts w:ascii="Century Gothic" w:eastAsia="Century Gothic" w:hAnsi="Century Gothic" w:cs="Century Gothic"/>
          <w:sz w:val="18"/>
          <w:szCs w:val="18"/>
        </w:rPr>
        <w:t>mplemented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>real-time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data tracking platform, connecting 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microservices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distributed database systems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to REST API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4A003F9C" w14:textId="053F366D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overhaul of analysis website, utilizing React to display statistics/organizational graphs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containing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300K employees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6952FA6" w14:textId="0DD6A6CF" w:rsidR="00646B64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Outfitted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Jenkins CI/CD pipeline to test GitHub code, build Docker app containers, and deploy Kubernetes servers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24519CF8" w14:textId="61C82D72" w:rsidR="00646B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Allowed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frontend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apps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communicate using React Redux and backend applications to trigger data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events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with Kafka.</w:t>
      </w:r>
    </w:p>
    <w:p w14:paraId="3B31A6B8" w14:textId="2C490068" w:rsidR="00364AD1" w:rsidRPr="00364AD1" w:rsidRDefault="0040710C" w:rsidP="00364AD1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Built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 distributed systems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backend architecture with Kafka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and 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Spring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for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scalability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, </w:t>
      </w:r>
      <w:r w:rsidR="00364AD1">
        <w:rPr>
          <w:rStyle w:val="span"/>
          <w:rFonts w:ascii="Century Gothic" w:eastAsia="Century Gothic" w:hAnsi="Century Gothic" w:cs="Century Gothic"/>
          <w:sz w:val="18"/>
          <w:szCs w:val="18"/>
        </w:rPr>
        <w:t>reliability</w:t>
      </w:r>
      <w:r w:rsidR="007C5C07">
        <w:rPr>
          <w:rStyle w:val="span"/>
          <w:rFonts w:ascii="Century Gothic" w:eastAsia="Century Gothic" w:hAnsi="Century Gothic" w:cs="Century Gothic"/>
          <w:sz w:val="18"/>
          <w:szCs w:val="18"/>
        </w:rPr>
        <w:t>, and externalized configuration</w:t>
      </w:r>
    </w:p>
    <w:p w14:paraId="69FF8944" w14:textId="1C8C327A" w:rsidR="00646B64" w:rsidRPr="00C07D64" w:rsidRDefault="00C46092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Successfully </w:t>
      </w:r>
      <w:r w:rsidR="004F5536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created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>data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verification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pipeline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spanning 4 backend </w:t>
      </w:r>
      <w:r w:rsidR="00FA05D2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apps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using Java Spring Boot and PostgreSQL Database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7584AA" w14:textId="43E20D60" w:rsidR="0025773C" w:rsidRPr="00C07D64" w:rsidRDefault="004F5536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Reduced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costs from paper IDs by over 92% by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creating</w:t>
      </w:r>
      <w:r w:rsidR="00986A93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a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proofErr w:type="gramStart"/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distributed</w:t>
      </w:r>
      <w:proofErr w:type="gramEnd"/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system to generate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customer ID cards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 </w:t>
      </w:r>
      <w:r w:rsidR="0025773C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digital wallets.</w:t>
      </w:r>
    </w:p>
    <w:p w14:paraId="39C9BAA4" w14:textId="14C88E59" w:rsidR="00646B64" w:rsidRPr="00C07D64" w:rsidRDefault="00334504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Designed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knowledge-based intelligent chatbot with</w:t>
      </w:r>
      <w:r w:rsidR="00DB0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NLP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learning capabilities using contextual decision trees/logic flow.</w:t>
      </w:r>
    </w:p>
    <w:p w14:paraId="525B71FD" w14:textId="6195E4B9" w:rsidR="00FA2D3F" w:rsidRPr="00C07D64" w:rsidRDefault="0040710C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Led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512C09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full-stack </w:t>
      </w:r>
      <w:r w:rsidR="00FA2D3F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projects focused on scaling applications to manage high user loads, ensuring stability and responsiveness.</w:t>
      </w:r>
    </w:p>
    <w:p w14:paraId="5740021D" w14:textId="5E1867BE" w:rsidR="00C07D64" w:rsidRPr="00C07D64" w:rsidRDefault="00512C09">
      <w:pPr>
        <w:pStyle w:val="ulli"/>
        <w:numPr>
          <w:ilvl w:val="0"/>
          <w:numId w:val="5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Directed</w:t>
      </w:r>
      <w:r w:rsidR="00C07D64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intern project in 10-week Shark Tank program, coordinating design, objectives, and tech demos.</w:t>
      </w:r>
    </w:p>
    <w:p w14:paraId="0B09FF6C" w14:textId="764ADD3B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lastRenderedPageBreak/>
        <w:t>Programming Instructor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STEM From Dance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04/2022 to 04/2023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03FD4848" w14:textId="08BD6D48" w:rsidR="0025773C" w:rsidRPr="00470D85" w:rsidRDefault="0025773C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Garnered 70 student signups for the summer program by leading outreach at tabling events as brand ambassador. </w:t>
      </w:r>
    </w:p>
    <w:p w14:paraId="661BD0B0" w14:textId="7CCF1AD7" w:rsidR="00646B64" w:rsidRPr="00C07D64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Instructed a middle-school class of 20, planned class projects where students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used 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code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to create music/film dance videos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421E20D" w14:textId="441CACDF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Nurtured a passion for technology and promoted diversity in the tech industry by utilizing technical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education to teach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2E9FF10" w14:textId="1DF466E9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rapport with students and established a fun learning environment to increase student knowledge retention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5EAE9B2" w14:textId="03D1AD5C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Empowered underrepresented Black and Hispanic girls by teaching them how to successfully utilize Python skills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3014262F" w14:textId="09079AFE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Designed student data procedures to assess students' strengths or weakness and determine areas needing improvements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009AEB8" w14:textId="77777777" w:rsidR="00646B64" w:rsidRPr="00470D85" w:rsidRDefault="00C46092">
      <w:pPr>
        <w:pStyle w:val="ulli"/>
        <w:numPr>
          <w:ilvl w:val="0"/>
          <w:numId w:val="6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Conducted in-depth/necessary accommodations and modifications for growth/success of each student in the program.</w:t>
      </w:r>
    </w:p>
    <w:p w14:paraId="5E8093EC" w14:textId="11333FA8" w:rsidR="00646B64" w:rsidRPr="00470D85" w:rsidRDefault="00C46092" w:rsidP="006C715D">
      <w:pPr>
        <w:pStyle w:val="divdocumentsinglecolumn"/>
        <w:shd w:val="clear" w:color="auto" w:fill="F2F2F2" w:themeFill="background1" w:themeFillShade="F2"/>
        <w:tabs>
          <w:tab w:val="right" w:pos="11380"/>
        </w:tabs>
        <w:spacing w:before="240"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jobtitle"/>
          <w:rFonts w:ascii="Century Gothic" w:eastAsia="Century Gothic" w:hAnsi="Century Gothic" w:cs="Century Gothic"/>
          <w:sz w:val="18"/>
          <w:szCs w:val="18"/>
        </w:rPr>
        <w:t>Co-Founder</w:t>
      </w:r>
      <w:r w:rsidRPr="00470D85">
        <w:rPr>
          <w:rStyle w:val="singlecolumnspanpaddedlinenth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6C715D"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 FLOW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ab/>
        <w:t xml:space="preserve"> 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1</w:t>
      </w:r>
      <w:r w:rsidR="00500F8D">
        <w:rPr>
          <w:rStyle w:val="span"/>
          <w:rFonts w:ascii="Century Gothic" w:eastAsia="Century Gothic" w:hAnsi="Century Gothic" w:cs="Century Gothic"/>
          <w:sz w:val="18"/>
          <w:szCs w:val="18"/>
        </w:rPr>
        <w:t>2</w:t>
      </w: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/2019 to 12/2021</w:t>
      </w:r>
      <w:r w:rsidRPr="00470D85">
        <w:rPr>
          <w:rStyle w:val="datesWrapper"/>
          <w:rFonts w:ascii="Century Gothic" w:eastAsia="Century Gothic" w:hAnsi="Century Gothic" w:cs="Century Gothic"/>
          <w:sz w:val="18"/>
          <w:szCs w:val="18"/>
        </w:rPr>
        <w:t xml:space="preserve"> </w:t>
      </w:r>
    </w:p>
    <w:p w14:paraId="7050FED0" w14:textId="64A0D4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Interviewed independent secondhand sellers/owners to gather feedback and conduct research on consignment market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6E4C6912" w14:textId="56CF2A91" w:rsidR="00646B64" w:rsidRPr="00470D85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Developed ecommerce prototype that strategically connected sellers of secondhand clothing to consignment shops</w:t>
      </w:r>
      <w:r w:rsidR="006C715D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0467CCF5" w14:textId="6E0C0DFF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Eliminated pain points through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integration of storefronts into flagship platforms and create</w:t>
      </w:r>
      <w:r w:rsidR="002A1377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d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 centralized credit systems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ACD86AC" w14:textId="7ADF5620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Translated insights into product features and verified that custom-built solutions were sustainable/scalable for segments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59B42F01" w14:textId="0E45811B" w:rsidR="00646B64" w:rsidRPr="00C07D64" w:rsidRDefault="00C46092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Strategically promoted mom-and-pop stores struggling during COVID by developing a</w:t>
      </w:r>
      <w:r w:rsidR="006A5E39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n innovative </w:t>
      </w: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ecommerce prototype</w:t>
      </w:r>
      <w:r w:rsidR="006C715D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707C0DE1" w14:textId="72B66112" w:rsidR="00646B64" w:rsidRPr="00470D85" w:rsidRDefault="006A5E39">
      <w:pPr>
        <w:pStyle w:val="ulli"/>
        <w:numPr>
          <w:ilvl w:val="0"/>
          <w:numId w:val="7"/>
        </w:numPr>
        <w:spacing w:line="320" w:lineRule="atLeast"/>
        <w:ind w:left="460" w:hanging="183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 xml:space="preserve">Improved business model </w:t>
      </w:r>
      <w:r w:rsidR="00C46092" w:rsidRPr="00C07D64">
        <w:rPr>
          <w:rStyle w:val="span"/>
          <w:rFonts w:ascii="Century Gothic" w:eastAsia="Century Gothic" w:hAnsi="Century Gothic" w:cs="Century Gothic"/>
          <w:sz w:val="18"/>
          <w:szCs w:val="18"/>
        </w:rPr>
        <w:t>by conducting customer research and validated business hypothesis by pitching to investors</w:t>
      </w:r>
      <w:r w:rsidR="00C46092" w:rsidRPr="00470D85">
        <w:rPr>
          <w:rStyle w:val="span"/>
          <w:rFonts w:ascii="Century Gothic" w:eastAsia="Century Gothic" w:hAnsi="Century Gothic" w:cs="Century Gothic"/>
          <w:sz w:val="18"/>
          <w:szCs w:val="18"/>
        </w:rPr>
        <w:t>.</w:t>
      </w:r>
    </w:p>
    <w:p w14:paraId="1CAF684C" w14:textId="77777777" w:rsidR="00646B64" w:rsidRPr="00470D85" w:rsidRDefault="00C46092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Leadership Experience</w:t>
      </w:r>
    </w:p>
    <w:p w14:paraId="1040DA71" w14:textId="77777777" w:rsidR="00646B64" w:rsidRPr="00470D85" w:rsidRDefault="00C46092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Leader – Prayer Ministry Club – NYU</w:t>
      </w:r>
    </w:p>
    <w:p w14:paraId="6C372F03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Technical Skills</w:t>
      </w:r>
    </w:p>
    <w:p w14:paraId="1C137B95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Fonts w:ascii="Century Gothic" w:eastAsia="Century Gothic" w:hAnsi="Century Gothic" w:cs="Century Gothic"/>
          <w:sz w:val="18"/>
          <w:szCs w:val="18"/>
        </w:rPr>
        <w:t>Java, JavaScript, Python, Git, HTML/CSS, MongoDB, SQL, Rest API, React, NodeJS, Spring, C, Jenkins, Kafka, Kubernetes, Linux OS</w:t>
      </w:r>
    </w:p>
    <w:p w14:paraId="11308BC6" w14:textId="77777777" w:rsidR="006C715D" w:rsidRPr="00470D85" w:rsidRDefault="006C715D" w:rsidP="006C715D">
      <w:pPr>
        <w:pStyle w:val="divdocumentdivsectiontitle"/>
        <w:pBdr>
          <w:bottom w:val="single" w:sz="8" w:space="3" w:color="C00000"/>
        </w:pBdr>
        <w:spacing w:before="240" w:after="40"/>
        <w:rPr>
          <w:rFonts w:ascii="Century Gothic" w:eastAsia="Century Gothic" w:hAnsi="Century Gothic" w:cs="Century Gothic"/>
        </w:rPr>
      </w:pPr>
      <w:r w:rsidRPr="00470D85">
        <w:rPr>
          <w:rFonts w:ascii="Century Gothic" w:eastAsia="Century Gothic" w:hAnsi="Century Gothic" w:cs="Century Gothic"/>
        </w:rPr>
        <w:t>Education</w:t>
      </w:r>
    </w:p>
    <w:p w14:paraId="0E6ED62B" w14:textId="77777777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New York University, College of Arts &amp; Science </w:t>
      </w:r>
      <w:r w:rsidRPr="00470D85">
        <w:rPr>
          <w:rStyle w:val="Strong1"/>
          <w:rFonts w:ascii="Century Gothic" w:eastAsia="Century Gothic" w:hAnsi="Century Gothic" w:cs="Century Gothic"/>
          <w:sz w:val="18"/>
          <w:szCs w:val="18"/>
        </w:rPr>
        <w:t>–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12/2023</w:t>
      </w:r>
    </w:p>
    <w:p w14:paraId="4D1ADBAE" w14:textId="38BD5419" w:rsidR="006C715D" w:rsidRPr="00470D85" w:rsidRDefault="006C715D" w:rsidP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Bachelor of Art</w:t>
      </w:r>
      <w:r w:rsidR="00D15424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>s</w:t>
      </w:r>
      <w:r w:rsidRPr="00470D85">
        <w:rPr>
          <w:rStyle w:val="Strong1"/>
          <w:rFonts w:ascii="Century Gothic" w:eastAsia="Century Gothic" w:hAnsi="Century Gothic" w:cs="Century Gothic"/>
          <w:b/>
          <w:bCs/>
          <w:sz w:val="18"/>
          <w:szCs w:val="18"/>
        </w:rPr>
        <w:t xml:space="preserve">, </w:t>
      </w:r>
      <w:r w:rsidRPr="00470D85">
        <w:rPr>
          <w:rFonts w:ascii="Century Gothic" w:eastAsia="Century Gothic" w:hAnsi="Century Gothic" w:cs="Century Gothic"/>
          <w:sz w:val="18"/>
          <w:szCs w:val="18"/>
        </w:rPr>
        <w:t>Computer Science &amp; Psychology</w:t>
      </w:r>
      <w:r w:rsidR="00C07D64">
        <w:rPr>
          <w:rFonts w:ascii="Century Gothic" w:eastAsia="Century Gothic" w:hAnsi="Century Gothic" w:cs="Century Gothic"/>
          <w:sz w:val="18"/>
          <w:szCs w:val="18"/>
        </w:rPr>
        <w:t>, GPA: 3.</w:t>
      </w:r>
      <w:r w:rsidR="000744AE">
        <w:rPr>
          <w:rFonts w:ascii="Century Gothic" w:eastAsia="Century Gothic" w:hAnsi="Century Gothic" w:cs="Century Gothic"/>
          <w:sz w:val="18"/>
          <w:szCs w:val="18"/>
        </w:rPr>
        <w:t>8</w:t>
      </w:r>
      <w:r w:rsidR="00C07D64">
        <w:rPr>
          <w:rFonts w:ascii="Century Gothic" w:eastAsia="Century Gothic" w:hAnsi="Century Gothic" w:cs="Century Gothic"/>
          <w:sz w:val="18"/>
          <w:szCs w:val="18"/>
        </w:rPr>
        <w:t xml:space="preserve">2 </w:t>
      </w:r>
    </w:p>
    <w:p w14:paraId="49C7CDD7" w14:textId="77777777" w:rsidR="006C715D" w:rsidRDefault="006C715D">
      <w:pPr>
        <w:pStyle w:val="p"/>
        <w:spacing w:line="320" w:lineRule="atLeast"/>
        <w:rPr>
          <w:rFonts w:ascii="Century Gothic" w:eastAsia="Century Gothic" w:hAnsi="Century Gothic" w:cs="Century Gothic"/>
          <w:sz w:val="18"/>
          <w:szCs w:val="18"/>
        </w:rPr>
      </w:pPr>
    </w:p>
    <w:sectPr w:rsidR="006C715D" w:rsidSect="006C715D">
      <w:pgSz w:w="12240" w:h="15840"/>
      <w:pgMar w:top="432" w:right="418" w:bottom="432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A8ED5FF4-9870-4CDC-8BCA-00387B28993A}"/>
    <w:embedBold r:id="rId2" w:fontKey="{0C5BAD52-2A5E-45BD-A3BC-3CB275309F95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B69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047D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F81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BA2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E5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44F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0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D4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307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3FE0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2CB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A0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90B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8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C01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863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267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F905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40F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E6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56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702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6E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760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CF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E0A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D09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A0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6E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2A6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5022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58A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84A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5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D09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8BAA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EE4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8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E449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7E92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0A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0B7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BEBA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2C5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82FC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8F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F45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0E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DA8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1E16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D080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F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5684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C9C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43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2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6AF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E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C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F87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34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E89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4020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0245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7CFB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9CF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9A03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290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EB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480E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51013849">
    <w:abstractNumId w:val="0"/>
  </w:num>
  <w:num w:numId="2" w16cid:durableId="580481722">
    <w:abstractNumId w:val="1"/>
  </w:num>
  <w:num w:numId="3" w16cid:durableId="936861692">
    <w:abstractNumId w:val="2"/>
  </w:num>
  <w:num w:numId="4" w16cid:durableId="53548608">
    <w:abstractNumId w:val="3"/>
  </w:num>
  <w:num w:numId="5" w16cid:durableId="1331367937">
    <w:abstractNumId w:val="4"/>
  </w:num>
  <w:num w:numId="6" w16cid:durableId="1746417488">
    <w:abstractNumId w:val="5"/>
  </w:num>
  <w:num w:numId="7" w16cid:durableId="327177604">
    <w:abstractNumId w:val="6"/>
  </w:num>
  <w:num w:numId="8" w16cid:durableId="281303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B64"/>
    <w:rsid w:val="000744AE"/>
    <w:rsid w:val="00076ED0"/>
    <w:rsid w:val="000D7BA6"/>
    <w:rsid w:val="00162790"/>
    <w:rsid w:val="00175DB0"/>
    <w:rsid w:val="0025773C"/>
    <w:rsid w:val="002A1377"/>
    <w:rsid w:val="00334504"/>
    <w:rsid w:val="00364AD1"/>
    <w:rsid w:val="0040710C"/>
    <w:rsid w:val="004652B2"/>
    <w:rsid w:val="00470D85"/>
    <w:rsid w:val="00492F5E"/>
    <w:rsid w:val="004A553E"/>
    <w:rsid w:val="004F5536"/>
    <w:rsid w:val="00500F8D"/>
    <w:rsid w:val="00512C09"/>
    <w:rsid w:val="0060582E"/>
    <w:rsid w:val="00641FD0"/>
    <w:rsid w:val="00646B64"/>
    <w:rsid w:val="006A5E39"/>
    <w:rsid w:val="006C715D"/>
    <w:rsid w:val="007912A0"/>
    <w:rsid w:val="007C5C07"/>
    <w:rsid w:val="009412E4"/>
    <w:rsid w:val="00986A93"/>
    <w:rsid w:val="00B16113"/>
    <w:rsid w:val="00B65998"/>
    <w:rsid w:val="00BB04DB"/>
    <w:rsid w:val="00C07D64"/>
    <w:rsid w:val="00C23886"/>
    <w:rsid w:val="00C46092"/>
    <w:rsid w:val="00C51A79"/>
    <w:rsid w:val="00D10C37"/>
    <w:rsid w:val="00D15424"/>
    <w:rsid w:val="00D73C18"/>
    <w:rsid w:val="00DB0C09"/>
    <w:rsid w:val="00EE6798"/>
    <w:rsid w:val="00FA05D2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4DEE"/>
  <w15:docId w15:val="{98869923-162E-4CE4-A638-CC2C9411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646B64"/>
    <w:pPr>
      <w:spacing w:line="320" w:lineRule="atLeast"/>
    </w:pPr>
  </w:style>
  <w:style w:type="paragraph" w:customStyle="1" w:styleId="divdocumentsection">
    <w:name w:val="div_document_section"/>
    <w:basedOn w:val="Normal"/>
    <w:rsid w:val="00646B64"/>
  </w:style>
  <w:style w:type="paragraph" w:customStyle="1" w:styleId="divdocumentdivparagraph">
    <w:name w:val="div_document_div_paragraph"/>
    <w:basedOn w:val="Normal"/>
    <w:rsid w:val="00646B64"/>
  </w:style>
  <w:style w:type="paragraph" w:customStyle="1" w:styleId="divname">
    <w:name w:val="div_name"/>
    <w:basedOn w:val="div"/>
    <w:rsid w:val="00646B64"/>
    <w:pPr>
      <w:spacing w:line="820" w:lineRule="atLeast"/>
    </w:pPr>
    <w:rPr>
      <w:b/>
      <w:bCs/>
      <w:caps/>
      <w:sz w:val="54"/>
      <w:szCs w:val="54"/>
    </w:rPr>
  </w:style>
  <w:style w:type="paragraph" w:customStyle="1" w:styleId="div">
    <w:name w:val="div"/>
    <w:basedOn w:val="Normal"/>
    <w:rsid w:val="00646B64"/>
  </w:style>
  <w:style w:type="character" w:customStyle="1" w:styleId="span">
    <w:name w:val="span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646B64"/>
    <w:rPr>
      <w:color w:val="C00000"/>
    </w:rPr>
  </w:style>
  <w:style w:type="paragraph" w:customStyle="1" w:styleId="divdocumentdivSECTIONCNTC">
    <w:name w:val="div_document_div_SECTION_CNTC"/>
    <w:basedOn w:val="Normal"/>
    <w:rsid w:val="00646B64"/>
  </w:style>
  <w:style w:type="paragraph" w:customStyle="1" w:styleId="divaddress">
    <w:name w:val="div_address"/>
    <w:basedOn w:val="div"/>
    <w:rsid w:val="00646B64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56" w:lineRule="atLeast"/>
    </w:pPr>
    <w:rPr>
      <w:b/>
      <w:bCs/>
      <w:color w:val="FFFFFF"/>
      <w:sz w:val="16"/>
      <w:szCs w:val="16"/>
      <w:shd w:val="clear" w:color="auto" w:fill="000000"/>
    </w:rPr>
  </w:style>
  <w:style w:type="character" w:customStyle="1" w:styleId="divaddressCharacter">
    <w:name w:val="div_address Character"/>
    <w:basedOn w:val="divCharacter"/>
    <w:rsid w:val="00646B64"/>
    <w:rPr>
      <w:b/>
      <w:bCs/>
      <w:color w:val="FFFFFF"/>
      <w:sz w:val="16"/>
      <w:szCs w:val="16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646B64"/>
  </w:style>
  <w:style w:type="character" w:customStyle="1" w:styleId="documentzipprefix">
    <w:name w:val="document_zipprefix"/>
    <w:basedOn w:val="DefaultParagraphFont"/>
    <w:rsid w:val="00646B64"/>
    <w:rPr>
      <w:vanish/>
    </w:rPr>
  </w:style>
  <w:style w:type="table" w:customStyle="1" w:styleId="divdocumenttablecontactaspose">
    <w:name w:val="div_document_table_contact_aspose"/>
    <w:basedOn w:val="TableNormal"/>
    <w:rsid w:val="00646B64"/>
    <w:tblPr/>
  </w:style>
  <w:style w:type="paragraph" w:customStyle="1" w:styleId="divdocumentdivheading">
    <w:name w:val="div_document_div_heading"/>
    <w:basedOn w:val="Normal"/>
    <w:rsid w:val="00646B64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646B64"/>
    <w:pPr>
      <w:spacing w:line="37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646B64"/>
  </w:style>
  <w:style w:type="paragraph" w:customStyle="1" w:styleId="p">
    <w:name w:val="p"/>
    <w:basedOn w:val="Normal"/>
    <w:rsid w:val="00646B64"/>
  </w:style>
  <w:style w:type="paragraph" w:customStyle="1" w:styleId="hiltParaWrapper">
    <w:name w:val="hiltParaWrapper"/>
    <w:basedOn w:val="Normal"/>
    <w:rsid w:val="00646B64"/>
  </w:style>
  <w:style w:type="paragraph" w:customStyle="1" w:styleId="ulli">
    <w:name w:val="ul_li"/>
    <w:basedOn w:val="Normal"/>
    <w:rsid w:val="00646B64"/>
  </w:style>
  <w:style w:type="table" w:customStyle="1" w:styleId="divdocumenttable">
    <w:name w:val="div_document_table"/>
    <w:basedOn w:val="TableNormal"/>
    <w:rsid w:val="00646B64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sid w:val="00646B64"/>
    <w:rPr>
      <w:vanish/>
    </w:rPr>
  </w:style>
  <w:style w:type="paragraph" w:customStyle="1" w:styleId="documenttxtBold">
    <w:name w:val="document_txtBold"/>
    <w:basedOn w:val="Normal"/>
    <w:rsid w:val="00646B64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  <w:rsid w:val="00646B64"/>
  </w:style>
  <w:style w:type="character" w:customStyle="1" w:styleId="spanjobtitle">
    <w:name w:val="span_jobtitl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646B64"/>
  </w:style>
  <w:style w:type="paragraph" w:customStyle="1" w:styleId="spanpaddedline">
    <w:name w:val="span_paddedline"/>
    <w:basedOn w:val="spanParagraph"/>
    <w:rsid w:val="00646B64"/>
  </w:style>
  <w:style w:type="paragraph" w:customStyle="1" w:styleId="spanParagraph">
    <w:name w:val="span Paragraph"/>
    <w:basedOn w:val="Normal"/>
    <w:rsid w:val="00646B64"/>
  </w:style>
  <w:style w:type="character" w:customStyle="1" w:styleId="spancompanyname">
    <w:name w:val="span_companyname"/>
    <w:basedOn w:val="span"/>
    <w:rsid w:val="00646B6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646B64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C71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D7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B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B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B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J. Luo</vt:lpstr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J. Luo</dc:title>
  <cp:lastModifiedBy>Michael Luo</cp:lastModifiedBy>
  <cp:revision>18</cp:revision>
  <dcterms:created xsi:type="dcterms:W3CDTF">2023-08-09T19:12:00Z</dcterms:created>
  <dcterms:modified xsi:type="dcterms:W3CDTF">2023-09-19T00:33:00Z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f176e639-bbe3-4e27-b99d-21961486eaf6</vt:lpwstr>
  </property>
  <property fmtid="{D5CDD505-2E9C-101B-9397-08002B2CF9AE}" pid="3" name="x1ye=0">
    <vt:lpwstr>+EAAAB+LCAAAAAAABAAVm7Wy60oQRT9IgZiCF0gWM1MmZmZ9/Tu3yqnLmpnu3WuNbZbkKYFCGFzgMRIhaQbDIISDWIqnMIjB4J3O9J1JSneBZIEnBNxiqDUBiD630rY2PkGMp9xAT2+jMlC96GOoOdT6XrGM8aZHUQ3PH57JnWopdDeW4wsO9h5RocG8HUVBxyg4HTD9ewBkgWyDVpQTZxuAE5/d72xUEKFnhqHq3irM9vVpvIKbsCffVqWJJXi</vt:lpwstr>
  </property>
  <property fmtid="{D5CDD505-2E9C-101B-9397-08002B2CF9AE}" pid="4" name="x1ye=1">
    <vt:lpwstr>aJX8xXYKHxXahJAg61FSrvG6KJVPMxlTZuPEliEyfy7wKb/8CKF1+SJYcyeY8V5Cg8a5whLl/NuRW1vxg5svVrNpNHo3K+Azz6VEXLrjNnTKqoFerrw3v0wK/NDh7OzGNEt6HeOzfbjpwb+l03eV8huuPUc1qG321jbIMjB0g1WRrhRUJVdJjLJTiyRqsxz4ZpmduE+8IM95lbnC3eYE1iHdrPGj+EsrVM/YA/FMDWLulYWW0vdf2LrTtka+rM6</vt:lpwstr>
  </property>
  <property fmtid="{D5CDD505-2E9C-101B-9397-08002B2CF9AE}" pid="5" name="x1ye=10">
    <vt:lpwstr>1QdK5jKbruD8K6aw3G5yatsYfv0rin5Btvuo6/mjrRWqa7FVnSQq+doumDeK06uFQ2pzuI5ou7h5zrRKy7ysW4RCEXD0SRL/dFeezXBVHDT4UXKX+D9ffSLMXWN11Ug4iuSa54M33Pl+aUhd0HUPt8Qnl5hgC+jvOKBA0RGOvcz7O4u7FSDw7iFkkjlAlB6Zk42HjuznyasGWZD7kq2so6hMCqwCmImgR168keGqzmeE/t0UIWA6RAEDT/ojydF</vt:lpwstr>
  </property>
  <property fmtid="{D5CDD505-2E9C-101B-9397-08002B2CF9AE}" pid="6" name="x1ye=11">
    <vt:lpwstr>7j5e4IJ+IArScDEO9slU0Ldzq5IrDUN44qP48T9a3cEH5lADYQ/ZszhGZOYq2Ud2WgM+dyupD80btP2IgP0nkAcxrAe/GCUKfxJW4rnAEVWh0VHZUvYfoMC9O/kZMKWpGAkUJ4HU+2XHD0d5ab9+YLhZK9t0+ElyQQ8EVH1d5CnX2RgyDXqu9hVee7ei4iZDj+pub2/YoX+Njz3ftzXxeK6dXJAzYg3QkbvpbTHxd3K6UgzXlnTFJcVk/0kNtjv</vt:lpwstr>
  </property>
  <property fmtid="{D5CDD505-2E9C-101B-9397-08002B2CF9AE}" pid="7" name="x1ye=12">
    <vt:lpwstr>wpbPfrbsx1W/LdcRw2a2kFjcuTwdDsWGqtdjFQNDDeYGo9NlSlGO7yJNJ0rtzWidzEAU/isSuh1Ip8XE7BquP27Fd2De0bLXVHCvGzWQu/C5PX2uOXOBEdRxLG5+/VNkAQya7Xc5yvG6Ii+OTQ4uu56Dh5MLJXNqdqGp8e+GYsL5+tmF4oRvBDbMyZFsE8lkTlrpgl1NlLxKuVebvq22cIop+3XXigP8IJf/oAjPEaSiiDd/Z4OOz7QJ844rUvY</vt:lpwstr>
  </property>
  <property fmtid="{D5CDD505-2E9C-101B-9397-08002B2CF9AE}" pid="8" name="x1ye=13">
    <vt:lpwstr>1ViEgN6Rbf6aRjKrRBTqtzqJP0+dNzJYxGPAfyGzQ4OmgdeAg+Lcfy+y0DzVF+zCJPsTJo58oCNfNI+MjZmG1BSZMnwMbvznqLOwwuZf2dck1TNGh1hFBranvGAl6809Hp/h2H9rMX2KAkkNhV2E8hwjUbEVT1sxzZ4rQMJ+leZ7P5VKpsYm26D3WmxqcOXbE+OyUyuVaraeXhUDSG2IYfrhvoRQS9jGqQ2KIrjaCdJMWoaKdxfBFxCyiZJEmxD</vt:lpwstr>
  </property>
  <property fmtid="{D5CDD505-2E9C-101B-9397-08002B2CF9AE}" pid="9" name="x1ye=14">
    <vt:lpwstr>G1RHRVu5YoENGPcwAZVOlvnbGdqcChHzWlKNq/c5ZVzY8D/kaL76/OKemBtdWNVxyu/C/Sg3VAmchqV7XqFmmHQQzda2SDTIaYpUCOFXMZOnVidPg0kqEg2OEPCfxJXc8B/8nRfQb29CZnjnfRhUPKlrtEjKY/7uHY4Z541uCIphweKj8sGKoRco24EM1/dHCT6RhEXWlUCto9f2PzFS0lJi4eQnFuqG4mn9uo4xAs0tajnIFsvmX2y2BY28bSx</vt:lpwstr>
  </property>
  <property fmtid="{D5CDD505-2E9C-101B-9397-08002B2CF9AE}" pid="10" name="x1ye=15">
    <vt:lpwstr>QonZY6nXJ0Qas6vsPO+O0/k+UUWJo6NlTVP4gYQ0SZJ7yiG3eb0h23s5jWo3MXRJG1I4nzT+Uf0XlUW0kocVjDQrTlPQPtkYzcqmJjU+Vg6d9/BhC++BLsVaN0qJKKLNdxRqMxsG8KZH7NSYz3AoQ4WnUA/EPk7bhTMQOfm56VJSPGtgQQzgGmHxtVyjzbSDdYH2qG3s/zJPqwYeQOgrygJMka23bbhomsHkpviohtd+kA/VsqVpdRmdjTktd8G</vt:lpwstr>
  </property>
  <property fmtid="{D5CDD505-2E9C-101B-9397-08002B2CF9AE}" pid="11" name="x1ye=16">
    <vt:lpwstr>8YcYis8XhifqLV4GK/pianXf4DB7u1o154cC5c6AYNwvy5J2cGJTfTc2zQL7WdYSDSCf+Nr197dXA0SEvOXqLsDyQWrHXLWBKfMyG8GgiLCGDR196oC+de2EDvYeZMMCueSusY+VoYBPTAIK3SiVP5+CPR/k8B8b4+IwyfNPmC3WUEd8kG3SHKjR2H8nWxKpNAj0xAq6Pqf6J0J/okXgKGTgArJ5XP1LTSzUoGkCNPMeeiy8+LKVc27NW6oypz+</vt:lpwstr>
  </property>
  <property fmtid="{D5CDD505-2E9C-101B-9397-08002B2CF9AE}" pid="12" name="x1ye=17">
    <vt:lpwstr>16+hhL4mE0ni5fMqzof7Sny0Q4VT/ptoxOiv+M6CgICHFfAh0mJTZJ1uWg45ZPvJ7xL3MedhO1uNQa5WbhDZ14iFjVSmzNYQT6afPdJisqsXtbgODlODxgxOFhp5iidBDJSU89Gs9T5UuIbMUW3duNrdlWA9u5+4YOmiGKDdjf63FN0V5L2uuFK6SmWDgOdgdByIf6kCmtaZqU1d1W498urvmdzU0wiVe4kiA2wSyOFr7joDpeXhRkuNPv57CmQ</vt:lpwstr>
  </property>
  <property fmtid="{D5CDD505-2E9C-101B-9397-08002B2CF9AE}" pid="13" name="x1ye=18">
    <vt:lpwstr>vFJcv5eAhUpr1inR8eAw/phF+SpKuYZcMr9OuMqdeHc1TtD3S/v7RWjFTgszFpjwkteRTgzbCycAlTbgJygaEzRor/2FXfng9dWjUsL+GZYVQvjios/07zDTlO9eVFgkHkkwHTmkM+YViOB49u8ytTw2gfYjmYw7W7ljvUv6TJYa9OmHgs9f2DaQvW8JDbC0UKCFe5/RMzlD6UdhC5mgktCexboe19XaQYu9Sa8QEjvIPTQoQvjlQygxv/AjceW</vt:lpwstr>
  </property>
  <property fmtid="{D5CDD505-2E9C-101B-9397-08002B2CF9AE}" pid="14" name="x1ye=19">
    <vt:lpwstr>JgpD3zvxkOR/iYPlnLG98HXE/m/6O4j9Wl40zwQBXCJl1M6xoWIEcbutp6gNS3T5OquT6mJlLYGavs7Au0V+kmR4EQECqCwNzn3A5wQybo4kSH/ExQI7XZ6BO8R2zNQtbCszyonFg5rgTOkGQioOxhEVTYy2gz5u/bQPPhAQky3y7WIFEZlTM/5nkrgTITl99njTwXrsWHfGOp7Pa8x4g22AhZrafNCLXzq3RZwzkbJhd+g7R6HDs8uXI7+IjT9</vt:lpwstr>
  </property>
  <property fmtid="{D5CDD505-2E9C-101B-9397-08002B2CF9AE}" pid="15" name="x1ye=2">
    <vt:lpwstr>jQMHNMhNI22LG12EQH2YylzRQH+YTlMJvBX0b9oG4kd+9U0czCtwnkBL2vFTz/bfZkqRK7951nLDoocgEiNr79STCZHUyOVZ4qYQJVxKNmGFH7wSVeGuBUIks7BWEARebWsZ1zD9mKCc7ajGwg0z4R2UwzloHUphq4ST7G5yCZD9NdeZptYjObso5QMBa0H9kOnW99iZQ3vameysUtz+anOy3FZc5RpZidWR4s5qBpwUvHPJRso+Bysi1RyBsfK</vt:lpwstr>
  </property>
  <property fmtid="{D5CDD505-2E9C-101B-9397-08002B2CF9AE}" pid="16" name="x1ye=20">
    <vt:lpwstr>uZTeYrmTchywR98EjuG3e9sOxpVCiS0rqW2wsn9j8pv8k8QaRYeBMZYzuUQf0LSrQM5NPFD9PTkOVqUcC634nVTeeI6bPwc6rMudMdvTmE+hWnPiILokx9gDgdWzCC9qurHLqEDsQtr1ntGH0zjoS0SYhoAU/lrWL+ZB0bZYQPNXrWdivS1dYbh+La5QaiBosaVMe8Y9kImrO/xQv9P8nr8gKUAd/VTuPChHOkAl2TYybzKOnJg3kfQkP2EhrHq</vt:lpwstr>
  </property>
  <property fmtid="{D5CDD505-2E9C-101B-9397-08002B2CF9AE}" pid="17" name="x1ye=21">
    <vt:lpwstr>FjoyEVT8z1iEGoefu8FayPkJYzBFDcEBQs1ilGukkl0yzpMUwEf8gmCiLGdEIk/QpH2F7LwgrHgEyOWLkfuo1P2jETPBtIjr+HsEhssDrt62oC8l3D1XvHh6hv9jvgLJKnNeysYl4wyf/UhA43BPv+BYyn5wUDMOxy6DNyMxy51fISeQN/pDHGb84GfBKv1dH0ghVc3ATqHL0k1BLXqkEeEbX1gvidc3UUpk0iCJ53J1s50SpedHgsyn8KpLnIS</vt:lpwstr>
  </property>
  <property fmtid="{D5CDD505-2E9C-101B-9397-08002B2CF9AE}" pid="18" name="x1ye=22">
    <vt:lpwstr>vrmP4iiWt9b/TdEJRhEJ6i1uOVDU9/vzd0+1sfC6P6TLblyZv3+NP888b+PjCi/Q0gOqcU8HAcSB1thb5K/hZIsgdr/5Uno6648gGkNKx/3dF8PzuP/Bh6W+nl0PqvaZ82kT/dXIK61AaWu6vJfsS11ZFiqtdvzmwwrWDRlDkoYFjKgMtZY8it2ZQJ0ZjfJYp/BKgfWDDb5W3VMuL32l8hWXgEUiF7/sbMlzUM/QOPtWCPjYZ/Pfc9459x91QKC</vt:lpwstr>
  </property>
  <property fmtid="{D5CDD505-2E9C-101B-9397-08002B2CF9AE}" pid="19" name="x1ye=23">
    <vt:lpwstr>vRobXCCQ9LFTolstilht8aJ5XTvzdxyV1Ri70+blR/wh5gh24ccYPJRVwEW/YK0J195w/w55szZ63XqVHwp9nUkhFAE4fxHYwYJ1OKqBTe/LjWahZiUT7RDtSwt+ZbwV3At2RFV7AQwe54GlLov0HQG5QIZrRIFXJEdHhzhneoD+2q6/vkqttyRbGTisXE8AZH1izbb/O2dgJw/NDmDnkPYsbdEmf4C1UyNL2RBr/x3Y30JWKrr4Z1Flq9WGoI1</vt:lpwstr>
  </property>
  <property fmtid="{D5CDD505-2E9C-101B-9397-08002B2CF9AE}" pid="20" name="x1ye=24">
    <vt:lpwstr>0/dAOJg3xQNtq2OwLuYDCrGZXtG6F6QIJ7iWdrXDGueJBwvxUOfXndgfMkfp1reIB0YjF+lIr4HtfaSItWMEJ22YkLAC2CJSyhpjCgMJx3hHknarueYasTKTCVw1xkFEW8FhaObK8e8Bhtbc2uysGg04B+a6FwK7Lu/NZE36WWZuKlj3lCh/NfoC0pGtsOzIb7D82J6xw2GoeNgAZnAfZjKQciYOeaI5Ztn07/bL00I7FYkTBvpjTFm79oGB6Xh</vt:lpwstr>
  </property>
  <property fmtid="{D5CDD505-2E9C-101B-9397-08002B2CF9AE}" pid="21" name="x1ye=25">
    <vt:lpwstr>pwdpMjsPucgF97bO5XBTqpvWYQQXT5Nj7ZY2dIf8IGkyx0ZCP4ELJik1xJDhozSuxniEj7vO8JiCY6k/pYrs3pVn2oyLwHkEfNMZ8qu5Rfv7X1ywXR79sVy+nKpJ3nJ0S2IgIpG+HVyFT/GN7mWETJ2WT/LGSitwIEHeqjW0io/6Q6NOloIxtDEuoYtAghIzt7TGcxH0O15300enZi3xpLvcn82+mCYLp/fFKd/4RKuL9vIDFMdSeK2PegLZ/f6</vt:lpwstr>
  </property>
  <property fmtid="{D5CDD505-2E9C-101B-9397-08002B2CF9AE}" pid="22" name="x1ye=26">
    <vt:lpwstr>Vdd8OiZ/JeFbpUtTMtyMzKD8IsstU3A31dpetJ2ChID6f/THsWbQCMZF3TfMXMA8OO0OJQ/mWWptfEKwmPzo5428a/mu+sWF4PTCFsG/gx17mgMPK5MsuSMS2hZpoWXUWAXG1oAC9ejLRpsaAZZjdDIa4rfOO/UwwHAPkdpuDBsJB8zkL8tUny8R4WqTq8Kje2FASeg3d8fYBlUFjU4xkilEKvfNbGDBl9a22WWE9ABpFDenHTL1MAgeQpnQsOT</vt:lpwstr>
  </property>
  <property fmtid="{D5CDD505-2E9C-101B-9397-08002B2CF9AE}" pid="23" name="x1ye=27">
    <vt:lpwstr>QQVpNyEZMH2bcvqO6PEbOy3sL0JwoFjeLak7uNuelkTzu/P2baTGIzS/errZHQo0SDKVHzZ32YOa6xF8Ta+UHC5/VvvzP75SL8BYoSCCvUnO8PW/8ySVZeB/VENK95hp/15F1/w+RMzWXhbKZY5cDylhWc3RlPi8wzDnMlaZCzjoIxvl20rLhS0dWnZZrv2VHPe55iuBveJWABBZ3YOArMNnLo5QjGsp8uzwSnTF/OnkhWNZVmok0zjqiWE/5kp</vt:lpwstr>
  </property>
  <property fmtid="{D5CDD505-2E9C-101B-9397-08002B2CF9AE}" pid="24" name="x1ye=28">
    <vt:lpwstr>t22EK8FTei21bI0ZHfjuy5tjPaImT1+FkGy1G4XJXxx+m10lCTBjhCrWdNH6eEHRxoBUX3aMV0Lrg8Lx0XJNtQOjbexabhYsVbE8yKEFfrWtcUp2fFYFOo5pcFB0f6F9ba5Xmjjl8iEqsxVBvIdufpTt2tkfk/KcTVHfks8/f0Zgh512w542u5hk66PeBF2U0Hn6t8N/ABiBDz9TSK64aLxMJlxOTErvH9XsV5iJT4/dPTwjXr2S+/c43BGzwqb</vt:lpwstr>
  </property>
  <property fmtid="{D5CDD505-2E9C-101B-9397-08002B2CF9AE}" pid="25" name="x1ye=29">
    <vt:lpwstr>ayFIk4kqUTj8k6Q5vsB2YcIM24iGR5COcKyD0hZmDQyifuTWlBz9DriA6bP2OTbYYkSdQt7XsuIEtfVZPU1P1Kukkk88Mw6txlfBQRFFFwCOCFurjvosP35ivS/bZ9WQunNtGkssWfx2EaF10S7M7/rTek3DEfSZQNUoYl8zoDBgLBGO7IgBPAduGxCPRabAWpRoR/cBqpsi8YPoia3EwSW8Y0H5Yt7SDflBZDwNpgcqpnJ2vw4sF8JdZghNVM+</vt:lpwstr>
  </property>
  <property fmtid="{D5CDD505-2E9C-101B-9397-08002B2CF9AE}" pid="26" name="x1ye=3">
    <vt:lpwstr>Zu7nQkvKz6RpY4KY9+5M4T1FMrXm4hic+Nwj/4tjFnCoha757TAiWJGCgyRE1XpvnwM/SzIYPc9U/wD5uDsPPOenvLuvUJoP8s6bLcnxFadXOIF5o41p3sMwAYRvEkH2NEg1XXpxcgpaIrEpB/s8AQbaSpnn+OxEJ2fWY1ubU4zxisBFyiITlCp1sPeMmkhDqWR1uNLkMx+LUcSWomSH2Tcbc4yv69W8NzCkDOZ0nmVO0awDXLwbxxRnZBPRWT5</vt:lpwstr>
  </property>
  <property fmtid="{D5CDD505-2E9C-101B-9397-08002B2CF9AE}" pid="27" name="x1ye=30">
    <vt:lpwstr>/A3uqsGd/9/oJf4ygF0xVKSP1+jclaMJmo29NC9zkMsaeUlLYDGgvi54/0m76JHcXohtxFEChbqgdIWzA03eeppCoqaeZVrSCeRa6pDTAl618xxM/A7/zLyrsBkUmvEz5M8OAE4fTP06K5yQXwrw53I+FJH9zDA3uAE+ofQvXjHic5QbCAr9xC0+jrr8U170OoifF/Mm9QBwSFhTc0rj3s6q9VVoG1PwdTT92e3AV+k5dkqNAm7/J3gZSTtYBRb</vt:lpwstr>
  </property>
  <property fmtid="{D5CDD505-2E9C-101B-9397-08002B2CF9AE}" pid="28" name="x1ye=31">
    <vt:lpwstr>A1Ff350WSGmT7Bq3511zT+cKyUv7/JHFbMZmlFQIPVyqFMvZhMfWHczUjvG7ySFOnuZYNGDjvLPzaLn4hQehQ+RCuSZ6GUz8e6CktXH6sOBvfUvl9Ihd7hq1VaoOaxexVJQS08ksiS3HX4UKBnyEhuwQrqvxxjQSb5kCHNKeY2Qx5a6wNEOp6CLWBvAz31GaFQomZ0vHbeJjBsvT/J1H+Phljgof7PmThpJH8F2T6iESjyFtiOluN7B8ehyybgu</vt:lpwstr>
  </property>
  <property fmtid="{D5CDD505-2E9C-101B-9397-08002B2CF9AE}" pid="29" name="x1ye=32">
    <vt:lpwstr>EOQ93CeOwn4RIhQU4Cym2YIYQhVsL6B2fbUPrp8btZJXxMhX8cn2sDAlC5P7On69M+pZnKTKX3FRKIPny/4rfUOo+z/X2YxJh+pRUE2Lvj2cFsoh2ABbDmMASqRX9RXfkEuZ+QSUQc2Gkl7qPhidxDqVMZ1Nn6Sb7ibHKzYAk4QgME15vhTnDavIT+VAHSA2yO62mQM+l2TkqCzPHUUPUHMoMiSSrhFW+sh0MyiZN3NUd4M/IaU64a5QCBovNcM</vt:lpwstr>
  </property>
  <property fmtid="{D5CDD505-2E9C-101B-9397-08002B2CF9AE}" pid="30" name="x1ye=33">
    <vt:lpwstr>vU01uGaqJQxQuNxZKjWeQ4PILOGNHF0zh9ArfZe4HdTQdYqTwUy/tdOrOVonxEpf/sHX4Fcl6WVsSEitx4PM37n+P8uOdSM1W2zfq9JZtuaigBXGGlBWocK33gsWaMwqozAoHzsMPktzXIOuCi8A/FcsksvojHUj6A2LV5Mh8gp2FIT41XP7dQEmQOgPyLed/L5RiF7zM6Ev0whn+kV36a9WAD5KhwX+1V0Kr1vyN55np5W+2D+/UePUnEjAhW2</vt:lpwstr>
  </property>
  <property fmtid="{D5CDD505-2E9C-101B-9397-08002B2CF9AE}" pid="31" name="x1ye=34">
    <vt:lpwstr>ta0VVLg3yULCpkxJ0pQ3t5qeaJLReLnxRhn/7cK/GuG7dVFQqBlp6AVF0rSkcs+3UpiEF+KH85YUQs8xPIIcPB8qS6BybKMbLc3xvUY7LpML4XH7CT7ZmFXRtbcasWijabpeQP5o+ijPj4OT1P/M1wm1Ritzudek559GhxOrFLAuFZBymInLbqzvOi82yFBy2M0FXqt5iv7QoFl3dFoZQp69EUVPVUqO0RoVaMfA9mDxoDPBJODGxjUy9S/SCN/</vt:lpwstr>
  </property>
  <property fmtid="{D5CDD505-2E9C-101B-9397-08002B2CF9AE}" pid="32" name="x1ye=35">
    <vt:lpwstr>g1TugQ8NdX+OIWnEMsVy0FIvc3HDx9lSsEt6sGzXIR1JT47Mxz1UHOFB1ha5cgZhWsBKcl0/1YdiyhbW3fzUX1/V5Ii/iYeHvdfdRMAMzZks3FfJFiPW34ucXne6dLDb/hD91wqzkMn3g64RLdkIALSbJkcmyNfnxO/JJs9mdo93Ll0j8WPh/In7+QPxf9Q/JEH/enRQN7wyuwPdrCE3WMQ6d0qUPnJpDPyiF3zckkxvz2TrieNs9b98C0PuvDR</vt:lpwstr>
  </property>
  <property fmtid="{D5CDD505-2E9C-101B-9397-08002B2CF9AE}" pid="33" name="x1ye=36">
    <vt:lpwstr>oYljD+GbTBVx8vy2UybZcRSobUqE3uy2vYSdQeQQqyriLz0jHjxCVKyl+gMnzI23Ycdx2KJSGfyJlidDZiHkng7Bi/So81LBxOPPVjTE5Lt0e+cbXqydprAsPK0M2seTfZ1DgwXL40XgeXnt9q6shGEy4IgE9U+MwJ8ZO4doNucdEYa9qEsRujqqPtw/a+ZbNF8s79bI1Kub4EC3EdB6Gvj95ccQzFVZee4jWBQv/YrqtzQkcITY70lnVaEZexw</vt:lpwstr>
  </property>
  <property fmtid="{D5CDD505-2E9C-101B-9397-08002B2CF9AE}" pid="34" name="x1ye=37">
    <vt:lpwstr>IascTxjHVVydaZjbztxSiDkfUEbLHh6oC4NfTQj09e1Tqytk7JZwvP4knassSWMGXbe54L8Gk+Ned94uh24ZlxGcYg0sdMZNs/w5MV2HLC9MfNCn0FI1IH6owkbRWo11l3MpZIp6vFvGGUpA1ZPSZGQ3eh98mTPgs4kSWTtBpQgpDXVVMMq9JyuR5dMdY2ORBTedv3JiGyn8K6I8Fvd7O+EQQCw/nFSuP9D1WOXH0lnfq+M3FX1n8LjMossduqZ</vt:lpwstr>
  </property>
  <property fmtid="{D5CDD505-2E9C-101B-9397-08002B2CF9AE}" pid="35" name="x1ye=38">
    <vt:lpwstr>hHtvoWRiq71qO9n3pyntbKBNhr7nwsIpGx295CGtTqIfqXB+xeUotjk0SrpwW5CgFhdTRJjuVHAulAyf5l/hW/QJzPITTrPQQhKPAC4aQqkKTo3uVjOXu1BbKvbqSgY+M12xJVn88RfeGjNMVX+eHes0Ovm19Mm8oyPXHjEdXt+zYI3Aau/0sVpkHqQl/FqiMUFMfVVBF5Iphysmy9lQoPSz90wSDrPBS7zzflcW/+/JOUOdqMW8jcvkg/PkB9y</vt:lpwstr>
  </property>
  <property fmtid="{D5CDD505-2E9C-101B-9397-08002B2CF9AE}" pid="36" name="x1ye=39">
    <vt:lpwstr>VkNOZXLNSnyZfft9EoTvGT0iGxuYDemOwOQgCs/s4hOQaxG9s0tGqerE8GIkIWe6FTxxkN81We9eLwRmOlHeKrEzucrdoGYefkB147/xwnQriA7gunmn0zFM5SLDplDKMaKdMHSJndgpUqj1K5qraG+Ei0hYd2oiJt4hVwJa8gFGY2OK1GJL7yiSv6njZNECmFY1Pdqo9qkdUvWerO156ESyyCmdiMkC5jkUWGvMis3190lRZyoXIO0UgroUBmd</vt:lpwstr>
  </property>
  <property fmtid="{D5CDD505-2E9C-101B-9397-08002B2CF9AE}" pid="37" name="x1ye=4">
    <vt:lpwstr>q4NmHHZvD4Fdiu+gkromX7RTGEmlHYNe3HjC2hdzqEvU9Obs97aKzmhup9CYiQcEipxjeupFfAOuOltfQMDijpOE9FjZSQaKvB1YcnXy4PLqn2uc4i06tQ7hv+ynw5y1nH9LrDfReaJ5HJh1vujBiTSaW0TGC5EsV+TW/t2p8OYyNyhZIIUlGXNySXgbhtRYhtFS+vik8ay6gWGItN6qxihcTglvRntz7VXHV2d6Bld/ZyrdaKpmCB7bBeNVZs3</vt:lpwstr>
  </property>
  <property fmtid="{D5CDD505-2E9C-101B-9397-08002B2CF9AE}" pid="38" name="x1ye=40">
    <vt:lpwstr>AkCcU98HrOWrXP6jUcFv5HbNxQFo9CFlyCrHPxMKiv76/U8Jp59tJBEhtpkJMOAtcnk6UVzcpH9Mu1MIYMyxZaqLNWTXkMs08A7X30zNmjT/60iw9lMfBOLaUYupR+ZpwxHF0TcZPDiFy0LthFbpQ8DYLENXbz+mu7u/du880Ti9h2Ln+wsOKKFH47TivmCdYkIWWWiKbIH+BhlvP4n9vbaOFSPc07yMbRV9Pl2xKpvvrI/QSDdYkHm9jyo5N3N</vt:lpwstr>
  </property>
  <property fmtid="{D5CDD505-2E9C-101B-9397-08002B2CF9AE}" pid="39" name="x1ye=41">
    <vt:lpwstr>jo3FDbPhaOZNbd/JgoqHkVaFhp0D7Xer7oX0Px7SavM3aBtNfkICR2v4igEfLgra60crnN81D8HCDqqFXJOr9HPvQJha8k4zdt3C4vHsSMq4Ub94J7wSxgGAV1jlA0VQxzB3OcuxdzESHIvwDd4Ff/4r/ad9xLAzSEjtp609SauaDQH73VLn3CZaE/jfCpyTeHh13jEpO3IoOsy1al6S1127ypzoXewfp41TcO/y+GPMgMVJ7kk868w0FwQOkyR</vt:lpwstr>
  </property>
  <property fmtid="{D5CDD505-2E9C-101B-9397-08002B2CF9AE}" pid="40" name="x1ye=42">
    <vt:lpwstr>GqKTX8GePErH/9tQ/cH1UHWCTUZQm3eA/eqP7BtkOXmTVDZTL1bqx80Y3NozBlPfX9MFENbrBvdC7K1KHr9b1nFL9fiPZ4vKYr9yfMvRY3Gu/Pha+H/+U9bS4nC3Pkuos+XRRyLycfu4PzmDOapSLaFn/bx4x2gvKo+jgytYiqFYC/hs1rYjNM/beV0mkR1rJUMTLPeLclSSL1zg+IDNiGMn5SlAFyKcVNNTfvvInQM98omSfgz6R3q/TF/n1nS</vt:lpwstr>
  </property>
  <property fmtid="{D5CDD505-2E9C-101B-9397-08002B2CF9AE}" pid="41" name="x1ye=43">
    <vt:lpwstr>Dp0f/DNqO1MtNFYoK5URlJRYvwxHeavEq8zj/RQ/R/eypS40JiUXclBAgk/L88JUeLetvzLiQhpuQqehy0Vpv4PX1QGguxqsZV018s5Ab1lUB8v0eCY5aiL99smmm4X2gGA9uXkMG/EMSSGCo7D/4KMvHk0ZuH2UZHAdijPMQoCAEPHl4yK7yeRqJbNZNunOkeQIo1rF5BvjUwHk8TnijCkU4oN+hux/F9c5upJrDbjwy7R2QEOuXHKfWxeaKir</vt:lpwstr>
  </property>
  <property fmtid="{D5CDD505-2E9C-101B-9397-08002B2CF9AE}" pid="42" name="x1ye=44">
    <vt:lpwstr>vMYAtDBN15cS4CvzB8jru5tvhrCE3HbTHPHyQyxjRgHd+h1zAY+0Gf4S2/botzkfMmbnZoRgGSD8AjFqbie7BPg4+/Jk2cioiwygJlY25jGhbkVZ+/fVbAy+bZRY+xOfSsgBFHpLp9e7yTm8g8cN8SMJdqnR7KKKP8G7njHcBtQuz2ZmOD2nNr+e3H5jJmsYvxTPiJX9OStyQFaFr79TSnSjTYI/8oh/JTm39FhNvbA9HvAbnPUUeczRarttqcE</vt:lpwstr>
  </property>
  <property fmtid="{D5CDD505-2E9C-101B-9397-08002B2CF9AE}" pid="43" name="x1ye=45">
    <vt:lpwstr>QBXWWyUts0BnKcD0H61t7yT9nSZB8da6/fTb1nd5w8ILcqdGJj4G1u1Lyepaj+tWyW8eH0GLhlb3A0l7gvW//KGwUD9CEq9EWpMDEhwvgTQNvuhyeMEoci3gpDsed7J13BpfhE1L03G4CnzBcJSxply89CwL6fSxD6EVDRkkoJJcmEU2OEeERlxqMzuKHzN+rxpQItg7kr7FYYT1hoeUvfxPzU+Jx24aVfPaB/5JVGhC8+ns3zv4xcSKouf5OKq</vt:lpwstr>
  </property>
  <property fmtid="{D5CDD505-2E9C-101B-9397-08002B2CF9AE}" pid="44" name="x1ye=46">
    <vt:lpwstr>g90KcpMrlqFph2oTL/rSJVTgT/7etzOOb4V48IhY70kuk5JJpRUK1XQh2nAA6Wz2d9a3YfIQY4Fi+8zlE5kGdDU2cvcvwJqClhjkv/rRG8VhlVY6Zs2qSKmf1mE0ysoN6z7RsLtiFXwwZHmxSDdwc44ZKvAA1gf7IFlDfj0Qj28V1YanrTVNdxoCuN2Wv/BlqUeqb2BkRT0pRmLuiFJXdQMHovYKNNFzkLPqO9FrQrwRDdBhCTz1VVPje/4i5LO</vt:lpwstr>
  </property>
  <property fmtid="{D5CDD505-2E9C-101B-9397-08002B2CF9AE}" pid="45" name="x1ye=47">
    <vt:lpwstr>PlZh/r3G2xlRQtZzaxLgBj7V2741Isl2j9z3HOVu7o26mJd4HeUFONOd9Xd4CJ8BIDUsKctJRAG2RZBA1VKkmdaCkzj7JJ/HuHRVMU8yMiEFCR07V7nboLrXxUe3iFonovSoBeagp4xhiZ1VzXChoW38l1icg0X9vSDvBiMgxN/NDsISrQGCQzCNYJrm1BmxP1V3UOI97zttX5/d8eCPF2otaMpB1RF/YIGDv1SqkfW5Uw//4jf44Oc8JcFgE5Y</vt:lpwstr>
  </property>
  <property fmtid="{D5CDD505-2E9C-101B-9397-08002B2CF9AE}" pid="46" name="x1ye=48">
    <vt:lpwstr>QC6vUW5EK94mxqlWWbRMCJnOVJu/NosIc17m/CHdlE01pivc9glxw3/ZdnEGk1GFIxzPBhNg5tdYXnp9THQ2KGfP3R8Ta9toVeOA6/hPKOHVD2Z330PGXFLptzfDMV+L/ReWMN4PKPAXhvMLF7/CMOzPx/f+te1+n7XswZAnFW76TUFNPxK0pcQV0Outg2A4UY8JCCg+TDB+TgD9rGWiz6pjtOC95LpEM5IMkkvRpsiombQsL06nAFqh5mk55N4</vt:lpwstr>
  </property>
  <property fmtid="{D5CDD505-2E9C-101B-9397-08002B2CF9AE}" pid="47" name="x1ye=49">
    <vt:lpwstr>pjMFcJnVLz1rfb560Brl+Wb4eVVMceFCGmgUWEwWhiXSneSMwiP+cN3m8dCEyvYO5UoB4Kxhm03xwlYN9VcsJwoy9SblG4UbU8BSpW/3TESCDDLczuFnHMV9Z/ZZ5H9TMEmiM34K6QQQVNC79OYzZKxkrVEhzeLv6w+rh91dEt9l5Dkp6A6xn7BynGwQjiXgz+7NJwiPuRjWUrcm0MEpkkomxoR9soQMBYYjpfIxBsjr9lJ6zT9H7E2c3zWrglz</vt:lpwstr>
  </property>
  <property fmtid="{D5CDD505-2E9C-101B-9397-08002B2CF9AE}" pid="48" name="x1ye=5">
    <vt:lpwstr>+vB508K6clvm162ZRUkC0JGUHOxhlH82m8AS9J0PmxxqU2PrR1RVms21Xoetm6AWIuF+SpdsbsEQ5vpodzLc402FCYq+PdmkOIt2jkFyoYwSuPGJDMb9SzvuQ5sQRXl0+RWy2pE859lv64zc5M2LY1Ehz5h8hWbiNv2MSFE49KMqX2fchOTlDR2HJV7mnCi1rHygewJYpduil/G03Dz9uOl9Z9vCBC1ELTtTACDb7cdAgb39Nu7rJfuIjznn08T</vt:lpwstr>
  </property>
  <property fmtid="{D5CDD505-2E9C-101B-9397-08002B2CF9AE}" pid="49" name="x1ye=50">
    <vt:lpwstr>Z9LSwgYlZXcW2tUyeQZvF7Yb0rPsVaz4OiLPsYxQaF1T0ykBy/emd2Xmr//Fvz5aD/w1laEkK7YxDspLBD6Y5GAweZBFTo+5yNd/vjobf9y08n2Bobb0M9GaRDvhbCs6DepYVvgw50WYbCzXzkL57vSXpPQ+dlW7Likz6kQ8UAQPMCffuOqb4a3aKB0fy+IZ2Od55m8Byvz8tb7KJALEF1sd/bbG9BanPcow1dkeS+GKNCPTgWunqbpWLNsVfRE</vt:lpwstr>
  </property>
  <property fmtid="{D5CDD505-2E9C-101B-9397-08002B2CF9AE}" pid="50" name="x1ye=51">
    <vt:lpwstr>DQgvu/1zadiNiGqLknExKLaNYygWBWwFk+tm/oe9wLcX0nbZo/pVlCE62t4p3MJGdhLeVNGApXh0DxISzF9g8HbxRJC5ZA8RuOywM/3YhKAtTe0BKYObJtIecev3tanVUhc/aPERp5JMXVwpkiCBEvQ3AOJC+1Ep9uyx2Z08Lbfb58KR/on/8VVWuAG1xYkaXvBmkDBSSQVBYMKfU+lRwqLrS74I0LEIFdT4yM9WrG1MGpevyIsPyTSdvAMIBJr</vt:lpwstr>
  </property>
  <property fmtid="{D5CDD505-2E9C-101B-9397-08002B2CF9AE}" pid="51" name="x1ye=52">
    <vt:lpwstr>NIOeaC9/K+myb3uPQoiYNnNtnc8HqnWGQQsY9WkLfSGcA68+ZY1N2V7JF4aBcy52ulBdJj2O/Zck/QuR8LEaJPDRz3aMJeZQs5tDTQAY5pBrf0bV/vru0fWQX1erkhYeoB7uR/LvXyEFXyO994y+aKghM7sukcNvxS8M96rbkYNBeJWlGwNHKT6xEOS4dqVJilEhtHzwb3yqRFjtYiAvEXzdeY6nyWAWMn9bxALKaO99Mn7HoFTJRR0PJiCKkrQ</vt:lpwstr>
  </property>
  <property fmtid="{D5CDD505-2E9C-101B-9397-08002B2CF9AE}" pid="52" name="x1ye=53">
    <vt:lpwstr>iHhjB1ZGs99KSQukHufCPYr35PN7tvfL7gE+TWauFbhLiZXOxcSe/ceo4/Xn+zfYtL8SW0C9DqL/UAioZaO4tUv7oi3uzW1B/3Jhvjz/IR9fgBe8AqIqV7viT0DTF6FrOCR7gQzH0owW2cQ/2wbwtw79Cd60W4fS75WdM2Go4tGNa4h3Ms9yWZEwpQwfbz/Vbm+yjjRP299P+lJU4BdPQ4AqaAYRT9hoWllM214ShxeOHxzXRmhNQQ1fWOGVCB2</vt:lpwstr>
  </property>
  <property fmtid="{D5CDD505-2E9C-101B-9397-08002B2CF9AE}" pid="53" name="x1ye=54">
    <vt:lpwstr>QsTOGm6pyeZL9KPZyE4HFs3aypwYWstZtGQhWatxLAnDwp6jWIUVT+buTDPrmBIWTx8lJclVzJdCjI8cD0oUbZ/a3gHl1DeMmI/+/mtCwkrY6bcC3+NjqWoYnb5BXvyoIQI63BFQOnUZKYOiWSY2dikSR7f72d/x4+Eo93OfB//7cwNyNvldue1/Xc9jxHEUJ1XBnpojHqSzD2o0l1fgkiVgiyEyZTvPF19DkchdWPEGeEejdOKmS5XU1GmoGA/</vt:lpwstr>
  </property>
  <property fmtid="{D5CDD505-2E9C-101B-9397-08002B2CF9AE}" pid="54" name="x1ye=55">
    <vt:lpwstr>Ih1OSF+KXmNHUAK/2BeowoC0TvtLjs5H8rup/P7GfL877IVuMGHWNpY0ePv0JdHPGNFxYAmuf/FfxM7rSRdLrz1McCsqXDYEwt28GGz9iGtnWdUN60QoBMR/JvNw7HwMMzdq6sroKUlAgN/yVM9CLQ5oFdTI7UMyRjlXSJ4H3YF2FS0p72oqMLrET0BqpZEtEwdZQURf+PjUCPM4QiPX7sCIZW731OKMOrqOoGPyJL0j7tCrf/rUiNLeOBVwWXj</vt:lpwstr>
  </property>
  <property fmtid="{D5CDD505-2E9C-101B-9397-08002B2CF9AE}" pid="55" name="x1ye=56">
    <vt:lpwstr>or/uVnC/NeHJRxHBp4K/T43PlZvulXVxAztWZL14VSqggBO/cA+3eHbStGh/MgNQx3afbDneAb0+5CtRrFkqaiCTW2ppqFdiEL0knZkMbvrh2el0LtMOf9zSRkpdiBSJI6VtGwAw0OGFMqKPe3e52BOniBb+ejv9XSdJNdcw55sX+ZI/iVhF/saFMXfOkgalw+Tjcb7ouTl53FMk4ZcD2ZD+E7VyCNVT1SWY0eP1CDr7055K7u2iuyTfDRGhQMA</vt:lpwstr>
  </property>
  <property fmtid="{D5CDD505-2E9C-101B-9397-08002B2CF9AE}" pid="56" name="x1ye=57">
    <vt:lpwstr>W+t1pxiF1X2lLQYIDp9bxyl0T+cu2k06Bi1/NbydtyTC9weFjejwZMzb2N2mKn0YZt21cfyjbNE/l2q7ubtZy7eeoFDoU/43dddGRNb7VoqRoJv2+yU3fg6xPvVtpJjyt6plpoMTiLMCDtR4LlbXbtZPeAvhmDvl1hqtyXtymqcjIU5qT2E80goNDG7AltkDDo5Q382RVJoR2mBemcY9ql0IJsD4ZX8LCjf78sKahL8nANl6Nz3nC2rPskrZrAZ</vt:lpwstr>
  </property>
  <property fmtid="{D5CDD505-2E9C-101B-9397-08002B2CF9AE}" pid="57" name="x1ye=58">
    <vt:lpwstr>luAuU6fTuVkpHF/6YHu6ZEsXuk/9dTDnZ+1uIDTu4bYHUX2wASrbeJ9CJ0DBigRYuYa3CreSPYcyO47bItCUL9MrkcTmO1mwd6AbT9utoi6jKUyI9s7/Wv5sabGAxWFzabhvvfGwQuALP3AooFVgl3lfDbwhhN4Stt8eahHtqsDoqn8vUOyAM+7zxD4qb//k62QIF77by5WoRBKB4POOAqCRgFQvLKvdTOIZC0U2g6D9rqbpga7c9EzcBvNYjO9</vt:lpwstr>
  </property>
  <property fmtid="{D5CDD505-2E9C-101B-9397-08002B2CF9AE}" pid="58" name="x1ye=59">
    <vt:lpwstr>4aZQ0OCf08SD0mPyYOf7AcI3NBoCTqRZExlvxbMSk+hbvDeIAsHpqG5EJUNtyjeI5JbvCP8tKJdGBOlR1H+u11FVGDyyem2DdHhLiLQ+2dLhDxZnNEy7Ng++BBZ56sS2W9EKUZDB7pDmuhzYEK++HMzESD6/bVAa1gpYW6y79P5YyZz5w4UlZxQcM0iN7+1Y8DL5qj5DTGidg/CKzMJnhuZprGdppoZ6dLHTK+TgnxN2rY2XIly8WlVmIhq4hF/</vt:lpwstr>
  </property>
  <property fmtid="{D5CDD505-2E9C-101B-9397-08002B2CF9AE}" pid="59" name="x1ye=6">
    <vt:lpwstr>RKCTWCzXxycx5LiWulUnQZHdWia4qZouE7I7zbmAA3ZrkWjyFjO6Xc81P2SO/dLuR0nLL4q7QvczixDxqD5+C+5LfT+BPKr+pzQSX+zregcfSzSHeQDWdxa1hcprQX2APurR9wttKRmnmI5B2Sf+Opjddyhs2cGEz8BH774/wdLwpu9HI4ZX+BWoxk0D3tJBq5OZc7oH1Te8sWox2D/qNe6juexO+9w2gTJTBokzEl8BwVtBTx3s9qgGZd1cewJ</vt:lpwstr>
  </property>
  <property fmtid="{D5CDD505-2E9C-101B-9397-08002B2CF9AE}" pid="60" name="x1ye=60">
    <vt:lpwstr>5aVcT/bzhqmAzTy1Z/r136Y4SAL56DnYVulb4ao2tczNkpKZ/zZUi3DMMEAqT8C/eeMwEYifW8aFnfx4ZSoLoLuLz1Yk0/BEStUK30o5PVQbi4Lhp+ko+PeVdF8RXH2tf36a5j69B/Nf6FDabOIv5P6mOpINT2y/30EUW2QtTiCuGjpF+dP86Y7gdPhYziB6tDxhH3U9a5+mFT3IAaw+Q24JXjw7GOHlPSSrOVFDWQGM02MBF4/Iu68WMUDhSpU</vt:lpwstr>
  </property>
  <property fmtid="{D5CDD505-2E9C-101B-9397-08002B2CF9AE}" pid="61" name="x1ye=61">
    <vt:lpwstr>fjJgmt9do+lNsVdrQPfWNfNdju5wy5XqgxcshzW+RJkfFbdUF5kkT3lBO5zsB5yz8svec+J1kZwRScU/h+W+dHSms3rDicIOpvocWPI6/WvuQacjRWeY3wPgi3LPFyu+D11M+A8pPGBevy8O1FuF4CsrApagnSM0wO/9cbNSL/fRTDCjVKgVLk9sQUtLb8kvXvzEC45Aq9oDbsM11cS3vdaOaxL8Engs0a1QZlbP3IeEn5PpEWcGeTP+WVjCS5L</vt:lpwstr>
  </property>
  <property fmtid="{D5CDD505-2E9C-101B-9397-08002B2CF9AE}" pid="62" name="x1ye=62">
    <vt:lpwstr>9LH7pIRwqJFMP7tuG45Lb3LNN+e2vL+cipm5IpmGyjy2Ay6whg5zg3C8SFxaE8ShNr76FNz4cjo4tE7OrZQrgrC4c4yFSqXpifdGFvqDen+k1TEXle0DM08bRdmlc6Ne5o84T9+1IMye47lesWYBYc5uwN6JQLC5Ltms5E9n374KgZvv4Nn892cWu+LtMd+s8PJJbprNpd7bEoPYTBrqJyw7FwxhHzMOsvcsazQgt8nj+8aqGTE/5AiQ5WVao5N</vt:lpwstr>
  </property>
  <property fmtid="{D5CDD505-2E9C-101B-9397-08002B2CF9AE}" pid="63" name="x1ye=63">
    <vt:lpwstr>/zTqN3OxD+uHziWxHWm2/a9jMpSvi+3HPpbHYbrLMHF9n7T39EY6vqmFOop0b1vN3VfGIK72s4SKSrFavOi3IDJf1VLWYgVyMCiathCxavVgqm9GHVYNlbnnaF0uwiGb/BVSJFI3q7Flz6TsM7TDzLjjnWvE3N2lz+cO9b7oT/ud8ibpDYLvRLz+7yCXLl/XNkyNOx0E1qv64ciQ3TZtgsMl+7jugI483If5PIGaSHgYGRUCfaK1h8m/cWnGJHq</vt:lpwstr>
  </property>
  <property fmtid="{D5CDD505-2E9C-101B-9397-08002B2CF9AE}" pid="64" name="x1ye=64">
    <vt:lpwstr>+yA0HXGvwdg/z4Cx+zt/o6vRttpMfLfvz2syoOOWsL3mM/eH5bF/tdFC8J4CeejvFbLjF0fnvfrPvv0x7MMA53j6q9fUZ8HMc5+5ic75vXRHDgnE6J9Qm9XeIOQVvxjnKRW4LjSoWYWO7rlVzsNdrPMsiUL41OM2jyYlWfwYMAb5vAQzHrkQMirhtQUtKGLnaH9IPk466tcctOpt1e6A6ZsC+4d5ACUyiVKNkP0385tdkW3f9v7Sz0t0Mlc0/s4</vt:lpwstr>
  </property>
  <property fmtid="{D5CDD505-2E9C-101B-9397-08002B2CF9AE}" pid="65" name="x1ye=65">
    <vt:lpwstr>5KwV1jdf7D1hv0JNcbtqmE5xh0v1JP24TDGstwXb99/PdNgxl/5YbRNCFuwNsov7WpOGxP3Cd0MN0RvbnXOy8uHdFMSpYy6A4TTvfW7G4Lk7BakToW4q4iquJ6oRORjryYCnuGF7YcFgvjsrwN9ZlI/iNlLRqHDfPozj9cVwzykC0FSjKyewo8UAo9AT0U6eB5JJqbOyfJQdct3E9bHEedg7kyzieXDbMf//9DxqjU1z4QAAA</vt:lpwstr>
  </property>
  <property fmtid="{D5CDD505-2E9C-101B-9397-08002B2CF9AE}" pid="66" name="x1ye=7">
    <vt:lpwstr>cOwJ0GY6WdSVSm5HQxl9vYog/x6z76BD0n5eIi3+SucRCxuwUah95qwsxSaI2US8odsYKK1EytPAofM77kO9+uWJxp5Ukjsh7t7neFmxRn/yML2xjJlWGRLjFuYdHnB1gKdKd8kUqA4cmL7C+JoQAlYPx5Ca+h6kaeCdb+yJqXEswM/Te9PlqZgdPYlch3kxmNv7rUKVdGiYT3SsARdWlg9JAreqtmzmYRtWweboJQrYKv4/m0wQBCzhqxMdYng</vt:lpwstr>
  </property>
  <property fmtid="{D5CDD505-2E9C-101B-9397-08002B2CF9AE}" pid="67" name="x1ye=8">
    <vt:lpwstr>EJS4KK3wms2Y4TiOr/XpD0hvn+7IvosYcw8EtuiY1wA0DiRVdEBbCv2eCrl9+xrewiYA7G1n0UJzgFwIlDJAYqiZ1JjhQR4+18BTJVGjwrA8ObV1Ces/Q57oaMRfwdpMgMg6G+a9Zb/2x3rKDhGCrrJdI+RdTvFvygWl6+qPpvKvs0f51NXxvQesvzyF7tLa/pJhL8R9bHig5tSJy6R+fdtTzVg0UL6C0+DFqc+PU1Mg+6h5nn5feh1Um+j2wee</vt:lpwstr>
  </property>
  <property fmtid="{D5CDD505-2E9C-101B-9397-08002B2CF9AE}" pid="68" name="x1ye=9">
    <vt:lpwstr>VXFn23qrlpQdN0KxJH4qqPN85bV12gDqPfH9WdzI7+2v7mY98BJmUJAnlgE/EqCF70k454BS/AA6A8IkPfmyHFlEbrOUgWFDtQN4nAHz9uH3mpCF9gnB877iou0mMnm7S72/bk0ZrH5vzzlUDEgYEyTjUC5MSQDh+LhGGbTgEWe6xrBv0sUFI6vSqXZ9avs1aEr7KibVMf1KqtxJljAf4Ql04LuR87IIrQ3uczXoCqL/ak3ZnJcrkaXp/3c3Jtk</vt:lpwstr>
  </property>
  <property fmtid="{D5CDD505-2E9C-101B-9397-08002B2CF9AE}" pid="69" name="GrammarlyDocumentId">
    <vt:lpwstr>054f922db52dc43756b46f97ce76ce246e6a15e67cb58fed52811bbbb6f74398</vt:lpwstr>
  </property>
</Properties>
</file>