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>
      <w:pPr>
        <w:pStyle w:val="divdocumentdivsectiontitle"/>
        <w:pBdr>
          <w:bottom w:val="single" w:sz="8" w:space="3" w:color="C00000"/>
        </w:pBdr>
        <w:spacing w:before="80" w:after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7D0B5931" w14:textId="0376AFC6" w:rsidR="00646B64" w:rsidRPr="00470D85" w:rsidRDefault="00162790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Self-sufficient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Full Stack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with a Bachelor's degree in Computer Science and four internships of experience at the largest healthcare provider in the world. Known for identifying problems, taking agency of large projects,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Accomplishments include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rough proactive leadership and strong collaboration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Demonstrated an impressive ability to develop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features </w:t>
      </w:r>
      <w:r w:rsidR="00EE679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large-scale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applications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distributed systems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while also scaling them for deployment. Seeking to excel at a software engineering position, eager to apply a unique blend of technical expertise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 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470D85" w:rsidRPr="00470D85" w14:paraId="2F1DAFB0" w14:textId="77777777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BF150" w14:textId="53A7F452" w:rsidR="00646B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Funny</w:t>
            </w:r>
          </w:p>
          <w:p w14:paraId="0D5D467A" w14:textId="6D54D4AA" w:rsidR="00162790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BUNNY&amp; Clyde</w:t>
            </w:r>
          </w:p>
          <w:p w14:paraId="49004479" w14:textId="6A6F66A8" w:rsidR="00162790" w:rsidRPr="00C07D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Leadership &amp; Team Management</w:t>
            </w:r>
          </w:p>
          <w:p w14:paraId="73EFB1C1" w14:textId="4EC2204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Web Development &amp; Back-End Development</w:t>
            </w:r>
          </w:p>
          <w:p w14:paraId="4D832037" w14:textId="085C6D08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Integrating Distributed Systems &amp; Rest APIs</w:t>
            </w:r>
          </w:p>
          <w:p w14:paraId="3A77B56C" w14:textId="5CCF7258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Developing User-Facing Front-End Websites</w:t>
            </w:r>
          </w:p>
          <w:p w14:paraId="3B90E326" w14:textId="1D627AC7" w:rsidR="0025773C" w:rsidRP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Scaling Applications &amp; Managing High-User Loads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47931" w14:textId="660CF1D7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Agile Project Management &amp; Agile Frameworks</w:t>
            </w:r>
          </w:p>
          <w:p w14:paraId="7799FACE" w14:textId="19A6C53C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Software Development &amp; Issue Troubleshooting</w:t>
            </w:r>
          </w:p>
          <w:p w14:paraId="69379EE7" w14:textId="6C1B6102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SQL Database Design &amp; Query Formation</w:t>
            </w:r>
          </w:p>
          <w:p w14:paraId="15D7FDAE" w14:textId="5D9D55E6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Leading Developments from Concept to Completion</w:t>
            </w:r>
          </w:p>
          <w:p w14:paraId="1A2BB60F" w14:textId="16AC069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Software Development Lifecycle (SDLC)</w:t>
            </w:r>
          </w:p>
          <w:p w14:paraId="19F4199F" w14:textId="6174849F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Excellent Verbal &amp; Written Communication</w:t>
            </w:r>
          </w:p>
          <w:p w14:paraId="27D4F091" w14:textId="721C7FB2" w:rsidR="00646B64" w:rsidRPr="00C07D64" w:rsidRDefault="004652B2" w:rsidP="004652B2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Overhauling Front-End Applications</w:t>
            </w:r>
          </w:p>
        </w:tc>
      </w:tr>
    </w:tbl>
    <w:p w14:paraId="1AB1A0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2B7193CA" w14:textId="01ABCADD" w:rsidR="006C715D" w:rsidRPr="00470D85" w:rsidRDefault="006C715D" w:rsidP="006C715D">
      <w:pPr>
        <w:pStyle w:val="p"/>
        <w:shd w:val="clear" w:color="auto" w:fill="F2F2F2" w:themeFill="background1" w:themeFillShade="F2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3F3F6747" w14:textId="77777777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 offering easy access to cryptocurrency price histories and customizable price charts with a clean UI.</w:t>
      </w:r>
    </w:p>
    <w:p w14:paraId="7E69DFC9" w14:textId="0BB8E72D" w:rsidR="006C715D" w:rsidRPr="00C07D64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into 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lists, streamlining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user experience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for price tracking.</w:t>
      </w:r>
    </w:p>
    <w:p w14:paraId="3EBB2FC9" w14:textId="4E2F0D39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Designed a MongoDB Mongoose data model to ensure consistent and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reliable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storage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of data.</w:t>
      </w:r>
    </w:p>
    <w:p w14:paraId="20E9B194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1188F9E3" w14:textId="1055BDA4" w:rsidR="00646B64" w:rsidRPr="00470D85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complete project requirements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EE72B37" w14:textId="05CE48A6" w:rsidR="00646B64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implementing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back-end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features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668718C" w14:textId="7A55C86F" w:rsidR="0025773C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1571CE33" w14:textId="4A6D2FE2" w:rsidR="00646B64" w:rsidRPr="00C07D64" w:rsidRDefault="00986A93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mplemented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A003F9C" w14:textId="053F366D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overhaul of analysis website, utilizing React to display statistics/organizational graphs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6952FA6" w14:textId="0DD6A6CF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Jenkins CI/CD pipeline to test GitHub code, build Docker app containers, and deploy Kubernetes servers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24519CF8" w14:textId="61C82D72" w:rsidR="00646B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frontend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apps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communicate using React Redux and backend applications to trigger data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B31A6B8" w14:textId="2C490068" w:rsidR="00364AD1" w:rsidRPr="00364AD1" w:rsidRDefault="0040710C" w:rsidP="00364AD1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 distributed systems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backend architecture with Kafka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Spring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scalability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,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reliability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>, and externalized configuration</w:t>
      </w:r>
    </w:p>
    <w:p w14:paraId="69FF8944" w14:textId="1C8C327A" w:rsidR="00646B64" w:rsidRPr="00C07D64" w:rsidRDefault="00C46092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data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verification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PostgreSQL Database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7584AA" w14:textId="43E20D60" w:rsidR="0025773C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costs from paper IDs by over 92% by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creating</w:t>
      </w:r>
      <w:r w:rsidR="00986A9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distributed system to generate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customer ID cards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digital wallets.</w:t>
      </w:r>
    </w:p>
    <w:p w14:paraId="39C9BAA4" w14:textId="14C88E59" w:rsidR="00646B64" w:rsidRPr="00C07D64" w:rsidRDefault="00334504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knowledge-based intelligent chatbot with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NLP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learning capabilities using contextual decision trees/logic flow.</w:t>
      </w:r>
    </w:p>
    <w:p w14:paraId="525B71FD" w14:textId="6195E4B9" w:rsidR="00FA2D3F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512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5740021D" w14:textId="5E1867BE" w:rsidR="00C07D64" w:rsidRPr="00C07D64" w:rsidRDefault="00512C09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="00C07D64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 project in 10-week Shark Tank program, coordinating design, objectives, and tech demos.</w:t>
      </w:r>
    </w:p>
    <w:p w14:paraId="0B09FF6C" w14:textId="764ADD3B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lastRenderedPageBreak/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08BD6D48" w:rsidR="0025773C" w:rsidRPr="00470D85" w:rsidRDefault="0025773C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70 student signups for the summer program by leading outreach at tabling events as brand ambassador. </w:t>
      </w:r>
    </w:p>
    <w:p w14:paraId="661BD0B0" w14:textId="7CCF1AD7" w:rsidR="00646B64" w:rsidRPr="00C07D64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441CACDF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Nurtured a passion for technology and promoted diversity in the tech industry by utilizing technical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education 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014262F" w14:textId="09079AFE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Designed student data procedures to assess students' strengths or weakness and determine areas needing improvements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009AEB8" w14:textId="77777777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Conducted in-depth/necessary accommodations and modifications for growth/success of each student in the program.</w:t>
      </w:r>
    </w:p>
    <w:p w14:paraId="5E8093EC" w14:textId="11333FA8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500F8D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ACD86AC" w14:textId="7ADF5620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Translated insights into product features and verified that custom-built solutions were sustainable/scalable for segments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9B42F01" w14:textId="0E45811B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2B66112" w:rsidR="00646B64" w:rsidRPr="00470D85" w:rsidRDefault="006A5E39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Improved business model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by conducting customer research and validated business hypothesis by pitching to investors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CAF684C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Leadership Experience</w:t>
      </w:r>
    </w:p>
    <w:p w14:paraId="1040DA71" w14:textId="77777777" w:rsidR="00646B64" w:rsidRPr="00470D85" w:rsidRDefault="00C46092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Leader – Prayer Ministry Club – NYU</w:t>
      </w:r>
    </w:p>
    <w:p w14:paraId="6C372F03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1C137B95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Java, JavaScript, Python, Git, HTML/CSS, MongoDB, SQL, Rest API, React, NodeJS, Spring, C, Jenkins, Kafka, Kubernetes, Linux OS</w:t>
      </w:r>
    </w:p>
    <w:p w14:paraId="11308B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0E6ED62B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p w14:paraId="4D1ADBAE" w14:textId="38BD5419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D15424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C07D64">
        <w:rPr>
          <w:rFonts w:ascii="Century Gothic" w:eastAsia="Century Gothic" w:hAnsi="Century Gothic" w:cs="Century Gothic"/>
          <w:sz w:val="18"/>
          <w:szCs w:val="18"/>
        </w:rPr>
        <w:t>, GPA: 3.</w:t>
      </w:r>
      <w:r w:rsidR="000744AE">
        <w:rPr>
          <w:rFonts w:ascii="Century Gothic" w:eastAsia="Century Gothic" w:hAnsi="Century Gothic" w:cs="Century Gothic"/>
          <w:sz w:val="18"/>
          <w:szCs w:val="18"/>
        </w:rPr>
        <w:t>8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2 </w:t>
      </w:r>
    </w:p>
    <w:p w14:paraId="49C7CDD7" w14:textId="77777777" w:rsidR="006C715D" w:rsidRDefault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</w:p>
    <w:sectPr w:rsidR="006C715D" w:rsidSect="006C715D">
      <w:pgSz w:w="12240" w:h="15840"/>
      <w:pgMar w:top="432" w:right="418" w:bottom="432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0AD31DE-4316-4E1B-9F27-9727A9198945}"/>
    <w:embedBold r:id="rId2" w:fontKey="{D3DC94AC-6690-44E8-9776-F260C403D4D5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B64"/>
    <w:rsid w:val="000744AE"/>
    <w:rsid w:val="00076ED0"/>
    <w:rsid w:val="000D7BA6"/>
    <w:rsid w:val="00162790"/>
    <w:rsid w:val="00175DB0"/>
    <w:rsid w:val="0025773C"/>
    <w:rsid w:val="002A1377"/>
    <w:rsid w:val="00334504"/>
    <w:rsid w:val="00364AD1"/>
    <w:rsid w:val="0040710C"/>
    <w:rsid w:val="004652B2"/>
    <w:rsid w:val="00470D85"/>
    <w:rsid w:val="00492F5E"/>
    <w:rsid w:val="004A553E"/>
    <w:rsid w:val="004F5536"/>
    <w:rsid w:val="00500F8D"/>
    <w:rsid w:val="00512C09"/>
    <w:rsid w:val="0060582E"/>
    <w:rsid w:val="00641FD0"/>
    <w:rsid w:val="00646B64"/>
    <w:rsid w:val="006A5E39"/>
    <w:rsid w:val="006C715D"/>
    <w:rsid w:val="007912A0"/>
    <w:rsid w:val="007C5C07"/>
    <w:rsid w:val="00986A93"/>
    <w:rsid w:val="00B16113"/>
    <w:rsid w:val="00B65998"/>
    <w:rsid w:val="00BB04DB"/>
    <w:rsid w:val="00C07D64"/>
    <w:rsid w:val="00C23886"/>
    <w:rsid w:val="00C46092"/>
    <w:rsid w:val="00C51A79"/>
    <w:rsid w:val="00D10C37"/>
    <w:rsid w:val="00D15424"/>
    <w:rsid w:val="00D73C18"/>
    <w:rsid w:val="00DB0C09"/>
    <w:rsid w:val="00EE6798"/>
    <w:rsid w:val="00FA05D2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cp:lastModifiedBy>Michael Luo</cp:lastModifiedBy>
  <cp:revision>17</cp:revision>
  <dcterms:created xsi:type="dcterms:W3CDTF">2023-08-09T19:12:00Z</dcterms:created>
  <dcterms:modified xsi:type="dcterms:W3CDTF">2023-09-18T06:55:00Z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